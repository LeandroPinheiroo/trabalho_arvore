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63C0" w:rsidRPr="00DF563F" w:rsidRDefault="00CA66FB" w:rsidP="00DD155F">
      <w:pPr>
        <w:spacing w:line="360" w:lineRule="auto"/>
        <w:jc w:val="center"/>
        <w:rPr>
          <w:sz w:val="20"/>
          <w:szCs w:val="20"/>
        </w:rPr>
      </w:pPr>
      <w:r>
        <w:rPr>
          <w:noProof/>
          <w:lang w:eastAsia="pt-BR"/>
        </w:rPr>
        <w:drawing>
          <wp:inline distT="0" distB="0" distL="0" distR="0">
            <wp:extent cx="2533650" cy="695325"/>
            <wp:effectExtent l="0" t="0" r="0" b="0"/>
            <wp:docPr id="2" name="Imagem 2" descr="Logo IFMG Campus Formiga 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FMG Campus Formiga no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650" cy="695325"/>
                    </a:xfrm>
                    <a:prstGeom prst="rect">
                      <a:avLst/>
                    </a:prstGeom>
                    <a:noFill/>
                    <a:ln>
                      <a:noFill/>
                    </a:ln>
                  </pic:spPr>
                </pic:pic>
              </a:graphicData>
            </a:graphic>
          </wp:inline>
        </w:drawing>
      </w:r>
    </w:p>
    <w:p w:rsidR="00F063C0" w:rsidRPr="00F063C0" w:rsidRDefault="00F063C0" w:rsidP="00F063C0">
      <w:pPr>
        <w:jc w:val="center"/>
        <w:rPr>
          <w:b/>
          <w:sz w:val="24"/>
          <w:szCs w:val="24"/>
        </w:rPr>
      </w:pPr>
      <w:r w:rsidRPr="00F063C0">
        <w:rPr>
          <w:b/>
          <w:sz w:val="24"/>
          <w:szCs w:val="24"/>
        </w:rPr>
        <w:t>INSTITUTO FEDERAL DE EDUCAÇÃO, CIÊNCIA E TECNOLOGIA DE MINAS GERAIS – CAMPUS FORMIGA</w:t>
      </w:r>
    </w:p>
    <w:p w:rsidR="00F063C0" w:rsidRDefault="00F063C0" w:rsidP="00F063C0">
      <w:pPr>
        <w:jc w:val="center"/>
        <w:rPr>
          <w:b/>
          <w:sz w:val="24"/>
          <w:szCs w:val="24"/>
        </w:rPr>
      </w:pPr>
    </w:p>
    <w:p w:rsidR="00240369" w:rsidRPr="00F063C0" w:rsidRDefault="00240369" w:rsidP="00F063C0">
      <w:pPr>
        <w:jc w:val="center"/>
        <w:rPr>
          <w:sz w:val="24"/>
          <w:szCs w:val="24"/>
        </w:rPr>
      </w:pPr>
    </w:p>
    <w:p w:rsidR="00F063C0" w:rsidRDefault="00F063C0" w:rsidP="00F063C0">
      <w:pPr>
        <w:jc w:val="center"/>
        <w:rPr>
          <w:sz w:val="24"/>
          <w:szCs w:val="24"/>
        </w:rPr>
      </w:pPr>
    </w:p>
    <w:p w:rsidR="00240369" w:rsidRPr="00F063C0" w:rsidRDefault="00240369"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Default="0065654B" w:rsidP="00F063C0">
      <w:pPr>
        <w:jc w:val="center"/>
        <w:rPr>
          <w:sz w:val="24"/>
          <w:szCs w:val="24"/>
        </w:rPr>
      </w:pPr>
      <w:r>
        <w:rPr>
          <w:sz w:val="24"/>
          <w:szCs w:val="24"/>
        </w:rPr>
        <w:t>Leandro Souza Pinheiro</w:t>
      </w:r>
    </w:p>
    <w:p w:rsidR="0065654B" w:rsidRPr="00F063C0" w:rsidRDefault="0065654B"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65654B" w:rsidRPr="0065654B" w:rsidRDefault="00240369" w:rsidP="0065654B">
      <w:pPr>
        <w:jc w:val="center"/>
        <w:rPr>
          <w:b/>
          <w:sz w:val="24"/>
          <w:szCs w:val="24"/>
        </w:rPr>
      </w:pPr>
      <w:r>
        <w:rPr>
          <w:b/>
          <w:sz w:val="24"/>
          <w:szCs w:val="24"/>
        </w:rPr>
        <w:t>Documentação trabalho de Estrutura de Dados</w:t>
      </w:r>
      <w:r w:rsidR="0065654B" w:rsidRPr="0065654B">
        <w:rPr>
          <w:b/>
          <w:sz w:val="24"/>
          <w:szCs w:val="24"/>
        </w:rPr>
        <w:t>:</w:t>
      </w:r>
    </w:p>
    <w:p w:rsidR="0065654B" w:rsidRPr="0065654B" w:rsidRDefault="0065654B" w:rsidP="0065654B">
      <w:pPr>
        <w:jc w:val="center"/>
        <w:rPr>
          <w:b/>
          <w:sz w:val="24"/>
          <w:szCs w:val="24"/>
        </w:rPr>
      </w:pPr>
      <w:r w:rsidRPr="0065654B">
        <w:rPr>
          <w:b/>
          <w:sz w:val="24"/>
          <w:szCs w:val="24"/>
        </w:rPr>
        <w:t xml:space="preserve"> </w:t>
      </w:r>
      <w:r w:rsidR="00240369">
        <w:rPr>
          <w:b/>
          <w:sz w:val="24"/>
          <w:szCs w:val="24"/>
        </w:rPr>
        <w:t>Gerenciador de árvores AVL</w:t>
      </w: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31444E">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jc w:val="center"/>
        <w:rPr>
          <w:sz w:val="24"/>
          <w:szCs w:val="24"/>
        </w:rPr>
      </w:pPr>
    </w:p>
    <w:p w:rsidR="00F063C0" w:rsidRPr="00F063C0" w:rsidRDefault="00F063C0" w:rsidP="00F063C0">
      <w:pPr>
        <w:spacing w:line="360" w:lineRule="auto"/>
        <w:jc w:val="center"/>
        <w:rPr>
          <w:sz w:val="24"/>
          <w:szCs w:val="24"/>
        </w:rPr>
      </w:pPr>
      <w:r w:rsidRPr="00F063C0">
        <w:rPr>
          <w:sz w:val="24"/>
          <w:szCs w:val="24"/>
        </w:rPr>
        <w:t>FORMIGA-MG</w:t>
      </w:r>
    </w:p>
    <w:p w:rsidR="00DD155F" w:rsidRPr="00DD155F" w:rsidRDefault="00124D68" w:rsidP="00DD155F">
      <w:pPr>
        <w:spacing w:line="360" w:lineRule="auto"/>
        <w:jc w:val="center"/>
        <w:rPr>
          <w:sz w:val="24"/>
          <w:szCs w:val="24"/>
        </w:rPr>
      </w:pPr>
      <w:r>
        <w:rPr>
          <w:sz w:val="24"/>
          <w:szCs w:val="24"/>
        </w:rPr>
        <w:t>2018</w:t>
      </w:r>
    </w:p>
    <w:p w:rsidR="00DD155F" w:rsidRDefault="00DD155F" w:rsidP="00DD155F">
      <w:pPr>
        <w:jc w:val="center"/>
        <w:rPr>
          <w:sz w:val="24"/>
          <w:szCs w:val="24"/>
        </w:rPr>
      </w:pPr>
    </w:p>
    <w:p w:rsidR="00DD155F" w:rsidRDefault="00DD155F" w:rsidP="00DD155F">
      <w:pPr>
        <w:jc w:val="center"/>
        <w:rPr>
          <w:sz w:val="24"/>
          <w:szCs w:val="24"/>
        </w:rPr>
      </w:pPr>
    </w:p>
    <w:p w:rsidR="00DD155F" w:rsidRDefault="00DD155F" w:rsidP="00DD155F">
      <w:pPr>
        <w:jc w:val="center"/>
        <w:rPr>
          <w:sz w:val="24"/>
          <w:szCs w:val="24"/>
        </w:rPr>
      </w:pPr>
    </w:p>
    <w:p w:rsidR="00DD155F" w:rsidRDefault="00DD155F" w:rsidP="00DD155F">
      <w:pPr>
        <w:jc w:val="center"/>
        <w:rPr>
          <w:sz w:val="24"/>
          <w:szCs w:val="24"/>
        </w:rPr>
      </w:pPr>
    </w:p>
    <w:p w:rsidR="00DD155F" w:rsidRDefault="00DD155F" w:rsidP="00DD155F">
      <w:pPr>
        <w:jc w:val="center"/>
        <w:rPr>
          <w:sz w:val="24"/>
          <w:szCs w:val="24"/>
        </w:rPr>
      </w:pPr>
    </w:p>
    <w:p w:rsidR="00DD155F" w:rsidRDefault="00DD155F" w:rsidP="00DD155F">
      <w:pPr>
        <w:jc w:val="center"/>
        <w:rPr>
          <w:sz w:val="24"/>
          <w:szCs w:val="24"/>
        </w:rPr>
      </w:pPr>
    </w:p>
    <w:p w:rsidR="00DD155F"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r>
        <w:rPr>
          <w:sz w:val="24"/>
          <w:szCs w:val="24"/>
        </w:rPr>
        <w:t>Leandro Souza Pinheiro</w:t>
      </w: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240369" w:rsidRPr="0065654B" w:rsidRDefault="00240369" w:rsidP="00240369">
      <w:pPr>
        <w:jc w:val="center"/>
        <w:rPr>
          <w:b/>
          <w:sz w:val="24"/>
          <w:szCs w:val="24"/>
        </w:rPr>
      </w:pPr>
      <w:r>
        <w:rPr>
          <w:b/>
          <w:sz w:val="24"/>
          <w:szCs w:val="24"/>
        </w:rPr>
        <w:t>Documentação trabalho de Estrutura de Dados</w:t>
      </w:r>
      <w:r w:rsidRPr="0065654B">
        <w:rPr>
          <w:b/>
          <w:sz w:val="24"/>
          <w:szCs w:val="24"/>
        </w:rPr>
        <w:t>:</w:t>
      </w:r>
    </w:p>
    <w:p w:rsidR="00240369" w:rsidRDefault="00240369" w:rsidP="00240369">
      <w:pPr>
        <w:jc w:val="center"/>
        <w:rPr>
          <w:b/>
          <w:sz w:val="24"/>
          <w:szCs w:val="24"/>
        </w:rPr>
      </w:pPr>
      <w:r w:rsidRPr="0065654B">
        <w:rPr>
          <w:b/>
          <w:sz w:val="24"/>
          <w:szCs w:val="24"/>
        </w:rPr>
        <w:t xml:space="preserve"> </w:t>
      </w:r>
      <w:r>
        <w:rPr>
          <w:b/>
          <w:sz w:val="24"/>
          <w:szCs w:val="24"/>
        </w:rPr>
        <w:t>Gerenciador de árvores AVL</w:t>
      </w:r>
    </w:p>
    <w:p w:rsidR="00240369" w:rsidRDefault="00240369" w:rsidP="00240369">
      <w:pPr>
        <w:jc w:val="center"/>
        <w:rPr>
          <w:b/>
          <w:sz w:val="24"/>
          <w:szCs w:val="24"/>
        </w:rPr>
      </w:pPr>
    </w:p>
    <w:p w:rsidR="00240369" w:rsidRDefault="00240369" w:rsidP="00240369">
      <w:pPr>
        <w:jc w:val="center"/>
        <w:rPr>
          <w:b/>
          <w:sz w:val="24"/>
          <w:szCs w:val="24"/>
        </w:rPr>
      </w:pPr>
    </w:p>
    <w:p w:rsidR="00240369" w:rsidRDefault="00240369" w:rsidP="00240369">
      <w:pPr>
        <w:jc w:val="center"/>
        <w:rPr>
          <w:b/>
          <w:sz w:val="24"/>
          <w:szCs w:val="24"/>
        </w:rPr>
      </w:pPr>
    </w:p>
    <w:p w:rsidR="00240369" w:rsidRPr="0065654B" w:rsidRDefault="00240369" w:rsidP="00240369">
      <w:pPr>
        <w:jc w:val="center"/>
        <w:rPr>
          <w:b/>
          <w:sz w:val="24"/>
          <w:szCs w:val="24"/>
        </w:rPr>
      </w:pPr>
    </w:p>
    <w:p w:rsidR="00DD155F" w:rsidRDefault="00240369" w:rsidP="00DD155F">
      <w:pPr>
        <w:ind w:left="2835"/>
        <w:jc w:val="both"/>
      </w:pPr>
      <w:r>
        <w:t>Documentação</w:t>
      </w:r>
      <w:r w:rsidR="00DD155F" w:rsidRPr="004F2C6D">
        <w:t>,</w:t>
      </w:r>
      <w:r w:rsidR="00DD155F" w:rsidRPr="002F373A">
        <w:t xml:space="preserve"> referente ao </w:t>
      </w:r>
      <w:r>
        <w:t xml:space="preserve">trabalho </w:t>
      </w:r>
      <w:r w:rsidR="00DD155F" w:rsidRPr="002F373A">
        <w:t xml:space="preserve">de </w:t>
      </w:r>
      <w:r>
        <w:t>Estrutura de Dados sobre árvores binarias com utilização de AVL para balanceamento.</w:t>
      </w:r>
    </w:p>
    <w:p w:rsidR="00240369" w:rsidRPr="002F373A" w:rsidRDefault="00240369" w:rsidP="00DD155F">
      <w:pPr>
        <w:ind w:left="2835"/>
        <w:jc w:val="both"/>
      </w:pPr>
    </w:p>
    <w:p w:rsidR="00DD155F" w:rsidRPr="002F373A" w:rsidRDefault="00240369" w:rsidP="00DD155F">
      <w:pPr>
        <w:ind w:left="2835"/>
        <w:jc w:val="both"/>
      </w:pPr>
      <w:r>
        <w:t>Professora</w:t>
      </w:r>
      <w:r w:rsidR="00DD155F" w:rsidRPr="002F373A">
        <w:t xml:space="preserve">: </w:t>
      </w:r>
      <w:r>
        <w:t>Denise Garcia Rezende</w:t>
      </w:r>
    </w:p>
    <w:p w:rsidR="00DD155F" w:rsidRDefault="00DD155F" w:rsidP="00DD155F">
      <w:pPr>
        <w:jc w:val="center"/>
      </w:pPr>
    </w:p>
    <w:p w:rsidR="00DD155F" w:rsidRPr="00F063C0" w:rsidRDefault="00DD155F" w:rsidP="00DD155F">
      <w:pPr>
        <w:jc w:val="center"/>
        <w:rPr>
          <w:sz w:val="24"/>
          <w:szCs w:val="24"/>
        </w:rPr>
      </w:pPr>
    </w:p>
    <w:p w:rsidR="00DD155F" w:rsidRDefault="00DD155F" w:rsidP="00DD155F">
      <w:pPr>
        <w:jc w:val="center"/>
        <w:rPr>
          <w:sz w:val="24"/>
          <w:szCs w:val="24"/>
        </w:rPr>
      </w:pPr>
    </w:p>
    <w:p w:rsidR="00240369" w:rsidRPr="00F063C0" w:rsidRDefault="00240369"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Pr="00F063C0" w:rsidRDefault="00DD155F" w:rsidP="00DD155F">
      <w:pPr>
        <w:jc w:val="center"/>
        <w:rPr>
          <w:sz w:val="24"/>
          <w:szCs w:val="24"/>
        </w:rPr>
      </w:pPr>
    </w:p>
    <w:p w:rsidR="00DD155F" w:rsidRDefault="00DD155F" w:rsidP="00DD155F">
      <w:pPr>
        <w:jc w:val="center"/>
        <w:rPr>
          <w:sz w:val="24"/>
          <w:szCs w:val="24"/>
        </w:rPr>
      </w:pPr>
    </w:p>
    <w:p w:rsidR="004A4262" w:rsidRDefault="004A4262" w:rsidP="00DD155F">
      <w:pPr>
        <w:jc w:val="center"/>
        <w:rPr>
          <w:sz w:val="24"/>
          <w:szCs w:val="24"/>
        </w:rPr>
      </w:pPr>
    </w:p>
    <w:p w:rsidR="004A4262" w:rsidRDefault="004A4262" w:rsidP="00DD155F">
      <w:pPr>
        <w:jc w:val="center"/>
        <w:rPr>
          <w:sz w:val="24"/>
          <w:szCs w:val="24"/>
        </w:rPr>
      </w:pPr>
    </w:p>
    <w:p w:rsidR="004A4262" w:rsidRPr="00F063C0" w:rsidRDefault="004A4262" w:rsidP="00DD155F">
      <w:pPr>
        <w:jc w:val="center"/>
        <w:rPr>
          <w:sz w:val="24"/>
          <w:szCs w:val="24"/>
        </w:rPr>
      </w:pPr>
    </w:p>
    <w:p w:rsidR="00DD155F" w:rsidRDefault="00DD155F" w:rsidP="00DD155F">
      <w:pPr>
        <w:jc w:val="center"/>
        <w:rPr>
          <w:sz w:val="24"/>
          <w:szCs w:val="24"/>
        </w:rPr>
      </w:pPr>
    </w:p>
    <w:p w:rsidR="00240369" w:rsidRDefault="00240369" w:rsidP="00240369">
      <w:pPr>
        <w:rPr>
          <w:sz w:val="24"/>
          <w:szCs w:val="24"/>
        </w:rPr>
      </w:pPr>
    </w:p>
    <w:p w:rsidR="00240369" w:rsidRDefault="00240369" w:rsidP="00240369">
      <w:pPr>
        <w:rPr>
          <w:sz w:val="24"/>
          <w:szCs w:val="24"/>
        </w:rPr>
      </w:pPr>
    </w:p>
    <w:p w:rsidR="008F6C8D" w:rsidRPr="00F063C0" w:rsidRDefault="008F6C8D" w:rsidP="00240369">
      <w:pPr>
        <w:rPr>
          <w:sz w:val="24"/>
          <w:szCs w:val="24"/>
        </w:rPr>
      </w:pPr>
    </w:p>
    <w:p w:rsidR="00DD155F" w:rsidRPr="00F063C0" w:rsidRDefault="00DD155F" w:rsidP="00DD155F">
      <w:pPr>
        <w:jc w:val="center"/>
        <w:rPr>
          <w:sz w:val="24"/>
          <w:szCs w:val="24"/>
        </w:rPr>
      </w:pPr>
    </w:p>
    <w:p w:rsidR="00DD155F" w:rsidRPr="00F063C0" w:rsidRDefault="00DD155F" w:rsidP="00DD155F">
      <w:pPr>
        <w:spacing w:line="360" w:lineRule="auto"/>
        <w:jc w:val="center"/>
        <w:rPr>
          <w:sz w:val="24"/>
          <w:szCs w:val="24"/>
        </w:rPr>
      </w:pPr>
      <w:r w:rsidRPr="00F063C0">
        <w:rPr>
          <w:sz w:val="24"/>
          <w:szCs w:val="24"/>
        </w:rPr>
        <w:t>FORMIGA-MG</w:t>
      </w:r>
    </w:p>
    <w:p w:rsidR="00DD155F" w:rsidRDefault="00124D68" w:rsidP="00DD155F">
      <w:pPr>
        <w:spacing w:line="360" w:lineRule="auto"/>
        <w:jc w:val="center"/>
        <w:rPr>
          <w:sz w:val="24"/>
          <w:szCs w:val="24"/>
        </w:rPr>
      </w:pPr>
      <w:r>
        <w:rPr>
          <w:sz w:val="24"/>
          <w:szCs w:val="24"/>
        </w:rPr>
        <w:t>2018</w:t>
      </w:r>
    </w:p>
    <w:p w:rsidR="00220641" w:rsidRDefault="00220641" w:rsidP="002F373A">
      <w:pPr>
        <w:rPr>
          <w:b/>
          <w:sz w:val="24"/>
          <w:szCs w:val="24"/>
        </w:rPr>
      </w:pPr>
      <w:r w:rsidRPr="007E4C33">
        <w:rPr>
          <w:b/>
          <w:sz w:val="24"/>
          <w:szCs w:val="24"/>
        </w:rPr>
        <w:lastRenderedPageBreak/>
        <w:t>1 INTRODUÇÃO</w:t>
      </w:r>
    </w:p>
    <w:p w:rsidR="00F32653" w:rsidRPr="007E4C33" w:rsidRDefault="00F32653" w:rsidP="002F373A">
      <w:pPr>
        <w:rPr>
          <w:b/>
          <w:sz w:val="24"/>
          <w:szCs w:val="24"/>
        </w:rPr>
      </w:pPr>
    </w:p>
    <w:p w:rsidR="006C448E" w:rsidRDefault="006C448E" w:rsidP="002F373A">
      <w:pPr>
        <w:pStyle w:val="western"/>
        <w:spacing w:before="0" w:beforeAutospacing="0" w:after="0" w:line="360" w:lineRule="auto"/>
        <w:ind w:firstLine="709"/>
        <w:jc w:val="both"/>
        <w:rPr>
          <w:rFonts w:ascii="Arial" w:hAnsi="Arial" w:cs="Arial"/>
        </w:rPr>
      </w:pPr>
      <w:r w:rsidRPr="006C448E">
        <w:rPr>
          <w:rFonts w:ascii="Arial" w:hAnsi="Arial" w:cs="Arial"/>
        </w:rPr>
        <w:t>A globalização vem provocando mudanças em todos os tipos de organizações, em diversos setores. São transformações de todas as naturezas que forçam as empresas a se adaptarem, a fim de manterem sua posição no mercado (KERZNER, 2006). Segundo Gonçalves, (2000a, p. 13) “O futuro vai pertencer às empresas que conseguirem explorar o potencial da centralização das prioridades, as ações e os recursos nos seus processos”. Mediante a aplicação de estudos no âmbito de processos, as empresas podem se movimentar para um melhor entendimento das atividades internas e responder às mudanças com um sistema competitivo.</w:t>
      </w:r>
    </w:p>
    <w:p w:rsidR="001D7201" w:rsidRDefault="006C448E" w:rsidP="002F373A">
      <w:pPr>
        <w:pStyle w:val="western"/>
        <w:spacing w:before="0" w:beforeAutospacing="0" w:after="0" w:line="360" w:lineRule="auto"/>
        <w:ind w:firstLine="709"/>
        <w:jc w:val="both"/>
        <w:rPr>
          <w:rFonts w:ascii="Arial" w:hAnsi="Arial" w:cs="Arial"/>
        </w:rPr>
      </w:pPr>
      <w:r>
        <w:rPr>
          <w:rFonts w:ascii="Arial" w:hAnsi="Arial" w:cs="Arial"/>
        </w:rPr>
        <w:t>Com isso esse</w:t>
      </w:r>
      <w:r w:rsidR="0065654B">
        <w:rPr>
          <w:rFonts w:ascii="Arial" w:hAnsi="Arial" w:cs="Arial"/>
        </w:rPr>
        <w:t xml:space="preserve"> projeto de pesquisa consiste em </w:t>
      </w:r>
      <w:r w:rsidR="00F32653">
        <w:rPr>
          <w:rFonts w:ascii="Arial" w:hAnsi="Arial" w:cs="Arial"/>
        </w:rPr>
        <w:t>ampliar</w:t>
      </w:r>
      <w:r w:rsidR="0065654B">
        <w:rPr>
          <w:rFonts w:ascii="Arial" w:hAnsi="Arial" w:cs="Arial"/>
        </w:rPr>
        <w:t xml:space="preserve"> </w:t>
      </w:r>
      <w:r w:rsidR="00F32653">
        <w:rPr>
          <w:rFonts w:ascii="Arial" w:hAnsi="Arial" w:cs="Arial"/>
        </w:rPr>
        <w:t xml:space="preserve">o </w:t>
      </w:r>
      <w:r w:rsidR="0065654B">
        <w:rPr>
          <w:rFonts w:ascii="Arial" w:hAnsi="Arial" w:cs="Arial"/>
        </w:rPr>
        <w:t>s</w:t>
      </w:r>
      <w:r w:rsidR="00F32653">
        <w:rPr>
          <w:rFonts w:ascii="Arial" w:hAnsi="Arial" w:cs="Arial"/>
        </w:rPr>
        <w:t xml:space="preserve">istema que visa gerenciar melhor as reuniões gerenciadas pelo IFMG-Campus Formiga, como também todas as fases necessárias para a realização das mesmas. Esse sistema é dividido em quatro módulos, </w:t>
      </w:r>
      <w:proofErr w:type="spellStart"/>
      <w:r w:rsidR="00F32653">
        <w:rPr>
          <w:rFonts w:ascii="Arial" w:hAnsi="Arial" w:cs="Arial"/>
        </w:rPr>
        <w:t>Pré</w:t>
      </w:r>
      <w:proofErr w:type="spellEnd"/>
      <w:r w:rsidR="00F32653">
        <w:rPr>
          <w:rFonts w:ascii="Arial" w:hAnsi="Arial" w:cs="Arial"/>
        </w:rPr>
        <w:t>-reunião, Reunião, Pós-Reunião e Busca.</w:t>
      </w:r>
    </w:p>
    <w:p w:rsidR="00F32653" w:rsidRDefault="00F32653" w:rsidP="002F373A">
      <w:pPr>
        <w:pStyle w:val="western"/>
        <w:spacing w:before="0" w:beforeAutospacing="0" w:after="0" w:line="360" w:lineRule="auto"/>
        <w:ind w:firstLine="709"/>
        <w:jc w:val="both"/>
        <w:rPr>
          <w:rFonts w:ascii="Arial" w:hAnsi="Arial" w:cs="Arial"/>
        </w:rPr>
      </w:pPr>
      <w:r>
        <w:rPr>
          <w:rFonts w:ascii="Arial" w:hAnsi="Arial" w:cs="Arial"/>
        </w:rPr>
        <w:t xml:space="preserve">O módulo de </w:t>
      </w:r>
      <w:proofErr w:type="spellStart"/>
      <w:r>
        <w:rPr>
          <w:rFonts w:ascii="Arial" w:hAnsi="Arial" w:cs="Arial"/>
        </w:rPr>
        <w:t>Pré</w:t>
      </w:r>
      <w:proofErr w:type="spellEnd"/>
      <w:r>
        <w:rPr>
          <w:rFonts w:ascii="Arial" w:hAnsi="Arial" w:cs="Arial"/>
        </w:rPr>
        <w:t>-reunião consiste em definir os setores que será realizada a reunião, assim como os participantes que participará da mesma. Para isso é necessário receber informações como, data e horário da reunião, itens de pauta a ser discutidos, e arquivos a serem anexados para realizar a reunião.</w:t>
      </w:r>
    </w:p>
    <w:p w:rsidR="00F32653" w:rsidRDefault="00F32653" w:rsidP="002F373A">
      <w:pPr>
        <w:pStyle w:val="western"/>
        <w:spacing w:before="0" w:beforeAutospacing="0" w:after="0" w:line="360" w:lineRule="auto"/>
        <w:ind w:firstLine="709"/>
        <w:jc w:val="both"/>
        <w:rPr>
          <w:rFonts w:ascii="Arial" w:hAnsi="Arial" w:cs="Arial"/>
        </w:rPr>
      </w:pPr>
      <w:r>
        <w:rPr>
          <w:rFonts w:ascii="Arial" w:hAnsi="Arial" w:cs="Arial"/>
        </w:rPr>
        <w:t xml:space="preserve">Já o módulo Reunião é definido como responsável por registrar todos os acontecimentos ocorridos durante a reunião, como por exemplo registrar os participantes presentes e </w:t>
      </w:r>
      <w:r w:rsidR="006C448E">
        <w:rPr>
          <w:rFonts w:ascii="Arial" w:hAnsi="Arial" w:cs="Arial"/>
        </w:rPr>
        <w:t xml:space="preserve">ausentes da reunião, marcar o tempo de cada item de pauta e registrar os posicionamentos dos participantes e os encaminhamentos que serão anexados na Ata. Vale ressaltar que ao final desse módulo será gerado uma versão inicial da Ata que será enviada para revisão e salva no sistema para possíveis modificações que serão aprovadas por todos os participantes. </w:t>
      </w:r>
    </w:p>
    <w:p w:rsidR="006C448E" w:rsidRDefault="006C448E" w:rsidP="002F373A">
      <w:pPr>
        <w:pStyle w:val="western"/>
        <w:spacing w:before="0" w:beforeAutospacing="0" w:after="0" w:line="360" w:lineRule="auto"/>
        <w:ind w:firstLine="709"/>
        <w:jc w:val="both"/>
        <w:rPr>
          <w:rFonts w:ascii="Arial" w:hAnsi="Arial" w:cs="Arial"/>
        </w:rPr>
      </w:pPr>
      <w:r>
        <w:rPr>
          <w:rFonts w:ascii="Arial" w:hAnsi="Arial" w:cs="Arial"/>
        </w:rPr>
        <w:t>No módulo Pós-reunião é responsável por gerenciar toda a parte de revisão das atas, nele os participantes irão revisar, concluir e assinar a ata, para que assim o responsável pela mesma a feche, finalize e publique para toda a comunidade interna e externa.</w:t>
      </w:r>
    </w:p>
    <w:p w:rsidR="006C448E" w:rsidRPr="002B51CD" w:rsidRDefault="006C448E" w:rsidP="002F373A">
      <w:pPr>
        <w:pStyle w:val="western"/>
        <w:spacing w:before="0" w:beforeAutospacing="0" w:after="0" w:line="360" w:lineRule="auto"/>
        <w:ind w:firstLine="709"/>
        <w:jc w:val="both"/>
        <w:rPr>
          <w:rFonts w:ascii="Arial" w:hAnsi="Arial" w:cs="Arial"/>
        </w:rPr>
      </w:pPr>
      <w:r>
        <w:rPr>
          <w:rFonts w:ascii="Arial" w:hAnsi="Arial" w:cs="Arial"/>
        </w:rPr>
        <w:t>A parte de Busca é o módulo que efetuará buscas por atas que já for</w:t>
      </w:r>
      <w:r w:rsidR="00D82832">
        <w:rPr>
          <w:rFonts w:ascii="Arial" w:hAnsi="Arial" w:cs="Arial"/>
        </w:rPr>
        <w:t>am</w:t>
      </w:r>
      <w:r>
        <w:rPr>
          <w:rFonts w:ascii="Arial" w:hAnsi="Arial" w:cs="Arial"/>
        </w:rPr>
        <w:t xml:space="preserve"> publicadas.</w:t>
      </w:r>
    </w:p>
    <w:p w:rsidR="00220641" w:rsidRPr="002B51CD" w:rsidRDefault="00220641" w:rsidP="002F373A">
      <w:pPr>
        <w:spacing w:line="360" w:lineRule="auto"/>
        <w:rPr>
          <w:sz w:val="24"/>
          <w:szCs w:val="24"/>
        </w:rPr>
      </w:pPr>
    </w:p>
    <w:p w:rsidR="00F4793D" w:rsidRDefault="00F4793D" w:rsidP="002F373A">
      <w:pPr>
        <w:rPr>
          <w:b/>
          <w:caps/>
          <w:sz w:val="24"/>
          <w:szCs w:val="24"/>
        </w:rPr>
      </w:pPr>
    </w:p>
    <w:p w:rsidR="008C6F58" w:rsidRDefault="008C6F58" w:rsidP="002F373A">
      <w:pPr>
        <w:rPr>
          <w:b/>
          <w:caps/>
          <w:sz w:val="24"/>
          <w:szCs w:val="24"/>
        </w:rPr>
      </w:pPr>
    </w:p>
    <w:p w:rsidR="008F6C8D" w:rsidRDefault="008F6C8D" w:rsidP="002F373A">
      <w:pPr>
        <w:rPr>
          <w:b/>
          <w:caps/>
          <w:sz w:val="24"/>
          <w:szCs w:val="24"/>
        </w:rPr>
      </w:pPr>
    </w:p>
    <w:p w:rsidR="00220641" w:rsidRPr="007E4C33" w:rsidRDefault="001D7201" w:rsidP="002F373A">
      <w:pPr>
        <w:rPr>
          <w:b/>
          <w:caps/>
          <w:sz w:val="24"/>
          <w:szCs w:val="24"/>
        </w:rPr>
      </w:pPr>
      <w:r w:rsidRPr="007E4C33">
        <w:rPr>
          <w:b/>
          <w:caps/>
          <w:sz w:val="24"/>
          <w:szCs w:val="24"/>
        </w:rPr>
        <w:lastRenderedPageBreak/>
        <w:t>2</w:t>
      </w:r>
      <w:r w:rsidR="00CB5E95" w:rsidRPr="007E4C33">
        <w:rPr>
          <w:b/>
          <w:caps/>
          <w:sz w:val="24"/>
          <w:szCs w:val="24"/>
        </w:rPr>
        <w:t xml:space="preserve"> MateriaIS</w:t>
      </w:r>
      <w:r w:rsidR="00220641" w:rsidRPr="007E4C33">
        <w:rPr>
          <w:b/>
          <w:caps/>
          <w:sz w:val="24"/>
          <w:szCs w:val="24"/>
        </w:rPr>
        <w:t xml:space="preserve"> e MétodoS</w:t>
      </w:r>
    </w:p>
    <w:p w:rsidR="001D7201" w:rsidRDefault="006C448E" w:rsidP="002F373A">
      <w:pPr>
        <w:pStyle w:val="western"/>
        <w:spacing w:before="0" w:beforeAutospacing="0" w:after="0" w:line="360" w:lineRule="auto"/>
        <w:ind w:firstLine="709"/>
        <w:jc w:val="both"/>
        <w:rPr>
          <w:rFonts w:ascii="Arial" w:hAnsi="Arial" w:cs="Arial"/>
        </w:rPr>
      </w:pPr>
      <w:r>
        <w:rPr>
          <w:rFonts w:ascii="Arial" w:hAnsi="Arial" w:cs="Arial"/>
        </w:rPr>
        <w:t xml:space="preserve"> Nessa seção serão apresentados </w:t>
      </w:r>
      <w:r w:rsidR="00D82832">
        <w:rPr>
          <w:rFonts w:ascii="Arial" w:hAnsi="Arial" w:cs="Arial"/>
        </w:rPr>
        <w:t xml:space="preserve">todos os conceitos e ferramentas que foram utilizados para a </w:t>
      </w:r>
      <w:r w:rsidR="00792D7D">
        <w:rPr>
          <w:rFonts w:ascii="Arial" w:hAnsi="Arial" w:cs="Arial"/>
        </w:rPr>
        <w:t xml:space="preserve">criação </w:t>
      </w:r>
      <w:r w:rsidR="00D82832">
        <w:rPr>
          <w:rFonts w:ascii="Arial" w:hAnsi="Arial" w:cs="Arial"/>
        </w:rPr>
        <w:t xml:space="preserve">do sistema de gerenciamento de </w:t>
      </w:r>
      <w:r w:rsidR="00792D7D">
        <w:rPr>
          <w:rFonts w:ascii="Arial" w:hAnsi="Arial" w:cs="Arial"/>
        </w:rPr>
        <w:t>árvores.</w:t>
      </w:r>
    </w:p>
    <w:p w:rsidR="00D82832" w:rsidRDefault="00D82832" w:rsidP="00D82832">
      <w:pPr>
        <w:pStyle w:val="western"/>
        <w:spacing w:before="0" w:beforeAutospacing="0" w:after="0" w:line="360" w:lineRule="auto"/>
        <w:jc w:val="both"/>
        <w:rPr>
          <w:rFonts w:ascii="Arial" w:hAnsi="Arial" w:cs="Arial"/>
          <w:b/>
        </w:rPr>
      </w:pPr>
      <w:r>
        <w:rPr>
          <w:rFonts w:ascii="Arial" w:hAnsi="Arial" w:cs="Arial"/>
          <w:b/>
        </w:rPr>
        <w:t xml:space="preserve">2.1 </w:t>
      </w:r>
      <w:r w:rsidR="00792D7D">
        <w:rPr>
          <w:rFonts w:ascii="Arial" w:hAnsi="Arial" w:cs="Arial"/>
          <w:b/>
        </w:rPr>
        <w:t>Implementação e Back-</w:t>
      </w:r>
      <w:proofErr w:type="spellStart"/>
      <w:r w:rsidR="00792D7D">
        <w:rPr>
          <w:rFonts w:ascii="Arial" w:hAnsi="Arial" w:cs="Arial"/>
          <w:b/>
        </w:rPr>
        <w:t>end</w:t>
      </w:r>
      <w:proofErr w:type="spellEnd"/>
      <w:r w:rsidR="00792D7D">
        <w:rPr>
          <w:rFonts w:ascii="Arial" w:hAnsi="Arial" w:cs="Arial"/>
          <w:b/>
        </w:rPr>
        <w:t xml:space="preserve"> do sistema</w:t>
      </w:r>
    </w:p>
    <w:p w:rsidR="00792D7D" w:rsidRPr="00792D7D" w:rsidRDefault="00792D7D" w:rsidP="009F3332">
      <w:pPr>
        <w:pStyle w:val="NormalWeb"/>
        <w:numPr>
          <w:ilvl w:val="0"/>
          <w:numId w:val="20"/>
        </w:numPr>
        <w:shd w:val="clear" w:color="auto" w:fill="FFFFFF"/>
        <w:spacing w:before="120" w:beforeAutospacing="0" w:after="120" w:afterAutospacing="0"/>
        <w:jc w:val="both"/>
        <w:rPr>
          <w:rFonts w:ascii="Arial" w:hAnsi="Arial" w:cs="Arial"/>
        </w:rPr>
      </w:pPr>
      <w:r>
        <w:rPr>
          <w:rFonts w:ascii="Arial" w:hAnsi="Arial" w:cs="Arial"/>
        </w:rPr>
        <w:t>C</w:t>
      </w:r>
      <w:r w:rsidR="00940EDB">
        <w:rPr>
          <w:rFonts w:ascii="Arial" w:hAnsi="Arial" w:cs="Arial"/>
        </w:rPr>
        <w:t>:</w:t>
      </w:r>
      <w:r w:rsidR="009F3332">
        <w:rPr>
          <w:rFonts w:ascii="Arial" w:hAnsi="Arial" w:cs="Arial"/>
        </w:rPr>
        <w:t xml:space="preserve"> Para a implementação e execução do Back-</w:t>
      </w:r>
      <w:proofErr w:type="spellStart"/>
      <w:r w:rsidR="009F3332">
        <w:rPr>
          <w:rFonts w:ascii="Arial" w:hAnsi="Arial" w:cs="Arial"/>
        </w:rPr>
        <w:t>end</w:t>
      </w:r>
      <w:proofErr w:type="spellEnd"/>
      <w:r w:rsidR="009F3332">
        <w:rPr>
          <w:rFonts w:ascii="Arial" w:hAnsi="Arial" w:cs="Arial"/>
        </w:rPr>
        <w:t xml:space="preserve"> do sistema foi utilizado a linguagem</w:t>
      </w:r>
      <w:r w:rsidR="00940EDB">
        <w:rPr>
          <w:rFonts w:ascii="Arial" w:hAnsi="Arial" w:cs="Arial"/>
        </w:rPr>
        <w:t xml:space="preserve"> de </w:t>
      </w:r>
      <w:r w:rsidR="009F3332">
        <w:rPr>
          <w:rFonts w:ascii="Arial" w:hAnsi="Arial" w:cs="Arial"/>
        </w:rPr>
        <w:t>programação</w:t>
      </w:r>
      <w:r w:rsidRPr="00792D7D">
        <w:rPr>
          <w:rFonts w:ascii="Arial" w:hAnsi="Arial" w:cs="Arial"/>
        </w:rPr>
        <w:t> </w:t>
      </w:r>
      <w:hyperlink r:id="rId8" w:tooltip="Programação estruturada" w:history="1">
        <w:r w:rsidRPr="00792D7D">
          <w:rPr>
            <w:rFonts w:ascii="Arial" w:hAnsi="Arial" w:cs="Arial"/>
          </w:rPr>
          <w:t>estruturada</w:t>
        </w:r>
      </w:hyperlink>
      <w:r w:rsidRPr="00792D7D">
        <w:rPr>
          <w:rFonts w:ascii="Arial" w:hAnsi="Arial" w:cs="Arial"/>
        </w:rPr>
        <w:t>, </w:t>
      </w:r>
      <w:hyperlink r:id="rId9" w:tooltip="Programação imperativa" w:history="1">
        <w:r w:rsidRPr="00792D7D">
          <w:rPr>
            <w:rFonts w:ascii="Arial" w:hAnsi="Arial" w:cs="Arial"/>
          </w:rPr>
          <w:t>imperativa</w:t>
        </w:r>
      </w:hyperlink>
      <w:r w:rsidRPr="00792D7D">
        <w:rPr>
          <w:rFonts w:ascii="Arial" w:hAnsi="Arial" w:cs="Arial"/>
        </w:rPr>
        <w:t>, </w:t>
      </w:r>
      <w:hyperlink r:id="rId10" w:tooltip="Programação procedural" w:history="1">
        <w:r w:rsidRPr="00792D7D">
          <w:rPr>
            <w:rFonts w:ascii="Arial" w:hAnsi="Arial" w:cs="Arial"/>
          </w:rPr>
          <w:t>procedural</w:t>
        </w:r>
      </w:hyperlink>
      <w:r w:rsidRPr="00792D7D">
        <w:rPr>
          <w:rFonts w:ascii="Arial" w:hAnsi="Arial" w:cs="Arial"/>
        </w:rPr>
        <w:t>, </w:t>
      </w:r>
      <w:hyperlink r:id="rId11" w:tooltip="Organização Internacional para Padronização" w:history="1">
        <w:r w:rsidRPr="00792D7D">
          <w:rPr>
            <w:rFonts w:ascii="Arial" w:hAnsi="Arial" w:cs="Arial"/>
          </w:rPr>
          <w:t>padronizada pela ISO</w:t>
        </w:r>
      </w:hyperlink>
      <w:r w:rsidRPr="00792D7D">
        <w:rPr>
          <w:rFonts w:ascii="Arial" w:hAnsi="Arial" w:cs="Arial"/>
        </w:rPr>
        <w:t>, criada em </w:t>
      </w:r>
      <w:hyperlink r:id="rId12" w:tooltip="1972" w:history="1">
        <w:r w:rsidRPr="00792D7D">
          <w:rPr>
            <w:rFonts w:ascii="Arial" w:hAnsi="Arial" w:cs="Arial"/>
          </w:rPr>
          <w:t>1972</w:t>
        </w:r>
      </w:hyperlink>
      <w:r w:rsidRPr="00792D7D">
        <w:rPr>
          <w:rFonts w:ascii="Arial" w:hAnsi="Arial" w:cs="Arial"/>
        </w:rPr>
        <w:t>, por </w:t>
      </w:r>
      <w:hyperlink r:id="rId13" w:tooltip="Dennis Ritchie" w:history="1">
        <w:r w:rsidRPr="00792D7D">
          <w:rPr>
            <w:rFonts w:ascii="Arial" w:hAnsi="Arial" w:cs="Arial"/>
          </w:rPr>
          <w:t>Dennis Ritchie</w:t>
        </w:r>
      </w:hyperlink>
      <w:r w:rsidRPr="00792D7D">
        <w:rPr>
          <w:rFonts w:ascii="Arial" w:hAnsi="Arial" w:cs="Arial"/>
        </w:rPr>
        <w:t>, no </w:t>
      </w:r>
      <w:hyperlink r:id="rId14" w:tooltip="AT&amp;T" w:history="1">
        <w:r w:rsidRPr="00792D7D">
          <w:rPr>
            <w:rFonts w:ascii="Arial" w:hAnsi="Arial" w:cs="Arial"/>
          </w:rPr>
          <w:t>AT&amp;T</w:t>
        </w:r>
      </w:hyperlink>
      <w:r w:rsidRPr="00792D7D">
        <w:rPr>
          <w:rFonts w:ascii="Arial" w:hAnsi="Arial" w:cs="Arial"/>
        </w:rPr>
        <w:t> </w:t>
      </w:r>
      <w:hyperlink r:id="rId15" w:tooltip="Bell Labs" w:history="1">
        <w:r w:rsidRPr="00792D7D">
          <w:rPr>
            <w:rFonts w:ascii="Arial" w:hAnsi="Arial" w:cs="Arial"/>
          </w:rPr>
          <w:t xml:space="preserve">Bell </w:t>
        </w:r>
        <w:proofErr w:type="spellStart"/>
        <w:r w:rsidRPr="00792D7D">
          <w:rPr>
            <w:rFonts w:ascii="Arial" w:hAnsi="Arial" w:cs="Arial"/>
          </w:rPr>
          <w:t>Labs</w:t>
        </w:r>
        <w:proofErr w:type="spellEnd"/>
      </w:hyperlink>
      <w:r w:rsidRPr="00792D7D">
        <w:rPr>
          <w:rFonts w:ascii="Arial" w:hAnsi="Arial" w:cs="Arial"/>
        </w:rPr>
        <w:t>, para desenvolver o </w:t>
      </w:r>
      <w:hyperlink r:id="rId16" w:tooltip="Sistema operativo" w:history="1">
        <w:r w:rsidRPr="00792D7D">
          <w:rPr>
            <w:rFonts w:ascii="Arial" w:hAnsi="Arial" w:cs="Arial"/>
          </w:rPr>
          <w:t>sistema operacional</w:t>
        </w:r>
      </w:hyperlink>
      <w:r w:rsidRPr="00792D7D">
        <w:rPr>
          <w:rFonts w:ascii="Arial" w:hAnsi="Arial" w:cs="Arial"/>
        </w:rPr>
        <w:t> </w:t>
      </w:r>
      <w:hyperlink r:id="rId17" w:tooltip="Unix" w:history="1">
        <w:r w:rsidRPr="00792D7D">
          <w:rPr>
            <w:rFonts w:ascii="Arial" w:hAnsi="Arial" w:cs="Arial"/>
          </w:rPr>
          <w:t>Unix</w:t>
        </w:r>
      </w:hyperlink>
      <w:r w:rsidRPr="00792D7D">
        <w:rPr>
          <w:rFonts w:ascii="Arial" w:hAnsi="Arial" w:cs="Arial"/>
        </w:rPr>
        <w:t> (que foi originalmente escrito em </w:t>
      </w:r>
      <w:hyperlink r:id="rId18" w:tooltip="Linguagem de montagem" w:history="1">
        <w:r w:rsidRPr="00792D7D">
          <w:rPr>
            <w:rFonts w:ascii="Arial" w:hAnsi="Arial" w:cs="Arial"/>
          </w:rPr>
          <w:t>Assembly</w:t>
        </w:r>
      </w:hyperlink>
      <w:r w:rsidRPr="00792D7D">
        <w:rPr>
          <w:rFonts w:ascii="Arial" w:hAnsi="Arial" w:cs="Arial"/>
        </w:rPr>
        <w:t>)</w:t>
      </w:r>
      <w:r>
        <w:rPr>
          <w:rFonts w:ascii="Arial" w:hAnsi="Arial" w:cs="Arial"/>
        </w:rPr>
        <w:t>.</w:t>
      </w:r>
      <w:r w:rsidRPr="00792D7D">
        <w:rPr>
          <w:rFonts w:ascii="Arial" w:hAnsi="Arial" w:cs="Arial"/>
        </w:rPr>
        <w:t xml:space="preserve"> C é uma das linguagens de programação mais populares e existem poucas arquiteturas para as quais não existem compiladores para C. C tem influenciado muitas outras linguagens de programação, mais notavelmente </w:t>
      </w:r>
      <w:hyperlink r:id="rId19" w:tooltip="C++" w:history="1">
        <w:r w:rsidRPr="00792D7D">
          <w:rPr>
            <w:rFonts w:ascii="Arial" w:hAnsi="Arial" w:cs="Arial"/>
          </w:rPr>
          <w:t>C++</w:t>
        </w:r>
      </w:hyperlink>
      <w:r w:rsidRPr="00792D7D">
        <w:rPr>
          <w:rFonts w:ascii="Arial" w:hAnsi="Arial" w:cs="Arial"/>
        </w:rPr>
        <w:t>, que originalmente começou como uma extensão para C.</w:t>
      </w:r>
    </w:p>
    <w:p w:rsidR="00220641" w:rsidRPr="007E4C33" w:rsidRDefault="00552A57" w:rsidP="002F373A">
      <w:pPr>
        <w:rPr>
          <w:b/>
          <w:caps/>
          <w:sz w:val="24"/>
          <w:szCs w:val="24"/>
        </w:rPr>
      </w:pPr>
      <w:r w:rsidRPr="007E4C33">
        <w:rPr>
          <w:b/>
          <w:caps/>
          <w:sz w:val="24"/>
          <w:szCs w:val="24"/>
        </w:rPr>
        <w:t>3</w:t>
      </w:r>
      <w:r w:rsidR="00220641" w:rsidRPr="007E4C33">
        <w:rPr>
          <w:b/>
          <w:caps/>
          <w:sz w:val="24"/>
          <w:szCs w:val="24"/>
        </w:rPr>
        <w:t xml:space="preserve"> </w:t>
      </w:r>
      <w:r w:rsidR="00792D7D">
        <w:rPr>
          <w:b/>
          <w:caps/>
          <w:sz w:val="24"/>
          <w:szCs w:val="24"/>
        </w:rPr>
        <w:t>Descrição das principais funções</w:t>
      </w:r>
    </w:p>
    <w:p w:rsidR="00220641" w:rsidRDefault="00792D7D" w:rsidP="009F3332">
      <w:pPr>
        <w:spacing w:line="360" w:lineRule="auto"/>
        <w:jc w:val="both"/>
        <w:rPr>
          <w:sz w:val="24"/>
          <w:szCs w:val="24"/>
        </w:rPr>
      </w:pPr>
      <w:r>
        <w:rPr>
          <w:sz w:val="24"/>
          <w:szCs w:val="24"/>
        </w:rPr>
        <w:tab/>
        <w:t>Para a implementação do sistema foi criado uma serie de funções que foram divididas em bibliotecas visando uma melhor prática de programação, essa seção irá explicar todas as bibliotecas que foram desenvolvidas para a criação do sistema.</w:t>
      </w:r>
    </w:p>
    <w:p w:rsidR="00792D7D" w:rsidRDefault="00792D7D" w:rsidP="00792D7D">
      <w:pPr>
        <w:pStyle w:val="western"/>
        <w:spacing w:before="0" w:beforeAutospacing="0" w:after="0" w:line="360" w:lineRule="auto"/>
        <w:jc w:val="both"/>
        <w:rPr>
          <w:rFonts w:ascii="Arial" w:hAnsi="Arial" w:cs="Arial"/>
          <w:b/>
        </w:rPr>
      </w:pPr>
      <w:r>
        <w:rPr>
          <w:rFonts w:ascii="Arial" w:hAnsi="Arial" w:cs="Arial"/>
          <w:b/>
        </w:rPr>
        <w:t xml:space="preserve">3.1 </w:t>
      </w:r>
      <w:proofErr w:type="spellStart"/>
      <w:r>
        <w:rPr>
          <w:rFonts w:ascii="Arial" w:hAnsi="Arial" w:cs="Arial"/>
          <w:b/>
        </w:rPr>
        <w:t>tadArvore.h</w:t>
      </w:r>
      <w:proofErr w:type="spellEnd"/>
    </w:p>
    <w:p w:rsidR="00792D7D" w:rsidRDefault="00792D7D" w:rsidP="00792D7D">
      <w:pPr>
        <w:pStyle w:val="western"/>
        <w:spacing w:before="0" w:beforeAutospacing="0" w:after="0" w:line="360" w:lineRule="auto"/>
        <w:jc w:val="both"/>
        <w:rPr>
          <w:rFonts w:ascii="Arial" w:hAnsi="Arial" w:cs="Arial"/>
        </w:rPr>
      </w:pPr>
      <w:r>
        <w:rPr>
          <w:rFonts w:ascii="Arial" w:hAnsi="Arial" w:cs="Arial"/>
          <w:b/>
        </w:rPr>
        <w:tab/>
      </w:r>
      <w:r w:rsidRPr="00792D7D">
        <w:rPr>
          <w:rFonts w:ascii="Arial" w:hAnsi="Arial" w:cs="Arial"/>
        </w:rPr>
        <w:t>Essa biblioteca</w:t>
      </w:r>
      <w:r>
        <w:rPr>
          <w:rFonts w:ascii="Arial" w:hAnsi="Arial" w:cs="Arial"/>
        </w:rPr>
        <w:t xml:space="preserve"> é utilizada para criar o tipo abstrato de dados árvore, nela foram definidos seguintes </w:t>
      </w:r>
      <w:proofErr w:type="spellStart"/>
      <w:r>
        <w:rPr>
          <w:rFonts w:ascii="Arial" w:hAnsi="Arial" w:cs="Arial"/>
        </w:rPr>
        <w:t>structs</w:t>
      </w:r>
      <w:proofErr w:type="spellEnd"/>
      <w:r>
        <w:rPr>
          <w:rFonts w:ascii="Arial" w:hAnsi="Arial" w:cs="Arial"/>
        </w:rPr>
        <w:t xml:space="preserve"> e </w:t>
      </w:r>
      <w:r w:rsidR="007B533D">
        <w:rPr>
          <w:rFonts w:ascii="Arial" w:hAnsi="Arial" w:cs="Arial"/>
        </w:rPr>
        <w:t>escopos</w:t>
      </w:r>
      <w:r>
        <w:rPr>
          <w:rFonts w:ascii="Arial" w:hAnsi="Arial" w:cs="Arial"/>
        </w:rPr>
        <w:t xml:space="preserve"> de</w:t>
      </w:r>
      <w:r w:rsidRPr="00792D7D">
        <w:rPr>
          <w:rFonts w:ascii="Arial" w:hAnsi="Arial" w:cs="Arial"/>
        </w:rPr>
        <w:t xml:space="preserve"> </w:t>
      </w:r>
      <w:r w:rsidR="007B533D">
        <w:rPr>
          <w:rFonts w:ascii="Arial" w:hAnsi="Arial" w:cs="Arial"/>
        </w:rPr>
        <w:t>funções:</w:t>
      </w:r>
    </w:p>
    <w:p w:rsidR="007B533D" w:rsidRDefault="007B533D" w:rsidP="007B533D">
      <w:pPr>
        <w:pStyle w:val="western"/>
        <w:numPr>
          <w:ilvl w:val="0"/>
          <w:numId w:val="20"/>
        </w:numPr>
        <w:spacing w:before="0" w:beforeAutospacing="0" w:after="0" w:line="360" w:lineRule="auto"/>
        <w:jc w:val="both"/>
        <w:rPr>
          <w:rFonts w:ascii="Arial" w:hAnsi="Arial" w:cs="Arial"/>
        </w:rPr>
      </w:pPr>
      <w:proofErr w:type="spellStart"/>
      <w:r>
        <w:rPr>
          <w:rFonts w:ascii="Arial" w:hAnsi="Arial" w:cs="Arial"/>
        </w:rPr>
        <w:t>Structs</w:t>
      </w:r>
      <w:proofErr w:type="spellEnd"/>
      <w:r>
        <w:rPr>
          <w:rFonts w:ascii="Arial" w:hAnsi="Arial" w:cs="Arial"/>
        </w:rPr>
        <w:t>:</w:t>
      </w:r>
    </w:p>
    <w:p w:rsidR="007B533D" w:rsidRDefault="007B533D" w:rsidP="007B533D">
      <w:pPr>
        <w:pStyle w:val="western"/>
        <w:numPr>
          <w:ilvl w:val="0"/>
          <w:numId w:val="21"/>
        </w:numPr>
        <w:spacing w:before="0" w:beforeAutospacing="0" w:after="0" w:line="360" w:lineRule="auto"/>
        <w:jc w:val="both"/>
        <w:rPr>
          <w:rFonts w:ascii="Arial" w:hAnsi="Arial" w:cs="Arial"/>
        </w:rPr>
      </w:pPr>
      <w:r>
        <w:rPr>
          <w:rFonts w:ascii="Arial" w:hAnsi="Arial" w:cs="Arial"/>
        </w:rPr>
        <w:t xml:space="preserve">NO: </w:t>
      </w:r>
      <w:proofErr w:type="spellStart"/>
      <w:r>
        <w:rPr>
          <w:rFonts w:ascii="Arial" w:hAnsi="Arial" w:cs="Arial"/>
        </w:rPr>
        <w:t>Struct</w:t>
      </w:r>
      <w:proofErr w:type="spellEnd"/>
      <w:r>
        <w:rPr>
          <w:rFonts w:ascii="Arial" w:hAnsi="Arial" w:cs="Arial"/>
        </w:rPr>
        <w:t xml:space="preserve"> responsável por representar um ramo da árvore, nela são definidos um campo Inteiro que irá armazenar o valor salvo naquele ramo e os 2 ponteiros que serão utilizados para apontar para os nos a esquerda e a direita dessa determinada raiz.</w:t>
      </w:r>
    </w:p>
    <w:p w:rsidR="00792D7D" w:rsidRDefault="007B533D" w:rsidP="002F373A">
      <w:pPr>
        <w:pStyle w:val="western"/>
        <w:numPr>
          <w:ilvl w:val="0"/>
          <w:numId w:val="21"/>
        </w:numPr>
        <w:spacing w:before="0" w:beforeAutospacing="0" w:after="0" w:line="360" w:lineRule="auto"/>
        <w:jc w:val="both"/>
        <w:rPr>
          <w:rFonts w:ascii="Arial" w:hAnsi="Arial" w:cs="Arial"/>
        </w:rPr>
      </w:pPr>
      <w:r>
        <w:rPr>
          <w:rFonts w:ascii="Arial" w:hAnsi="Arial" w:cs="Arial"/>
        </w:rPr>
        <w:t xml:space="preserve">ARVORE: </w:t>
      </w:r>
      <w:proofErr w:type="spellStart"/>
      <w:r>
        <w:rPr>
          <w:rFonts w:ascii="Arial" w:hAnsi="Arial" w:cs="Arial"/>
        </w:rPr>
        <w:t>Struct</w:t>
      </w:r>
      <w:proofErr w:type="spellEnd"/>
      <w:r>
        <w:rPr>
          <w:rFonts w:ascii="Arial" w:hAnsi="Arial" w:cs="Arial"/>
        </w:rPr>
        <w:t xml:space="preserve"> responsável por representar a arvore como um todo, essa </w:t>
      </w:r>
      <w:proofErr w:type="spellStart"/>
      <w:r>
        <w:rPr>
          <w:rFonts w:ascii="Arial" w:hAnsi="Arial" w:cs="Arial"/>
        </w:rPr>
        <w:t>struct</w:t>
      </w:r>
      <w:proofErr w:type="spellEnd"/>
      <w:r>
        <w:rPr>
          <w:rFonts w:ascii="Arial" w:hAnsi="Arial" w:cs="Arial"/>
        </w:rPr>
        <w:t xml:space="preserve"> possui um único elemento que é um apontador para a raiz da árvore.</w:t>
      </w:r>
    </w:p>
    <w:p w:rsidR="007B533D" w:rsidRDefault="007B533D" w:rsidP="007B533D">
      <w:pPr>
        <w:pStyle w:val="western"/>
        <w:numPr>
          <w:ilvl w:val="0"/>
          <w:numId w:val="20"/>
        </w:numPr>
        <w:spacing w:before="0" w:beforeAutospacing="0" w:after="0" w:line="360" w:lineRule="auto"/>
        <w:jc w:val="both"/>
        <w:rPr>
          <w:rFonts w:ascii="Arial" w:hAnsi="Arial" w:cs="Arial"/>
        </w:rPr>
      </w:pPr>
      <w:r>
        <w:rPr>
          <w:rFonts w:ascii="Arial" w:hAnsi="Arial" w:cs="Arial"/>
        </w:rPr>
        <w:t xml:space="preserve">Funções: (OBS: nesse tópico será apenas apresentado o escopo da função, no tópico </w:t>
      </w:r>
      <w:proofErr w:type="spellStart"/>
      <w:r>
        <w:rPr>
          <w:rFonts w:ascii="Arial" w:hAnsi="Arial" w:cs="Arial"/>
        </w:rPr>
        <w:t>tadArvore.</w:t>
      </w:r>
      <w:proofErr w:type="gramStart"/>
      <w:r>
        <w:rPr>
          <w:rFonts w:ascii="Arial" w:hAnsi="Arial" w:cs="Arial"/>
        </w:rPr>
        <w:t>c</w:t>
      </w:r>
      <w:proofErr w:type="spellEnd"/>
      <w:proofErr w:type="gramEnd"/>
      <w:r>
        <w:rPr>
          <w:rFonts w:ascii="Arial" w:hAnsi="Arial" w:cs="Arial"/>
        </w:rPr>
        <w:t xml:space="preserve"> cada função será detalhadamente explicada para uma melhor compreensão.</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seta_</w:t>
      </w:r>
      <w:proofErr w:type="gramStart"/>
      <w:r w:rsidRPr="007B533D">
        <w:rPr>
          <w:rFonts w:ascii="Arial" w:hAnsi="Arial" w:cs="Arial"/>
        </w:rPr>
        <w:t>vazia</w:t>
      </w:r>
      <w:proofErr w:type="spellEnd"/>
      <w:r w:rsidRPr="007B533D">
        <w:rPr>
          <w:rFonts w:ascii="Arial" w:hAnsi="Arial" w:cs="Arial"/>
        </w:rPr>
        <w:t>(</w:t>
      </w:r>
      <w:proofErr w:type="gramEnd"/>
      <w:r w:rsidRPr="007B533D">
        <w:rPr>
          <w:rFonts w:ascii="Arial" w:hAnsi="Arial" w:cs="Arial"/>
        </w:rPr>
        <w:t>Arvore *t);</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Arvore* </w:t>
      </w:r>
      <w:proofErr w:type="spellStart"/>
      <w:r w:rsidRPr="007B533D">
        <w:rPr>
          <w:rFonts w:ascii="Arial" w:hAnsi="Arial" w:cs="Arial"/>
        </w:rPr>
        <w:t>cria_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gramStart"/>
      <w:r w:rsidRPr="007B533D">
        <w:rPr>
          <w:rFonts w:ascii="Arial" w:hAnsi="Arial" w:cs="Arial"/>
        </w:rPr>
        <w:t>altura(</w:t>
      </w:r>
      <w:proofErr w:type="gramEnd"/>
      <w:r w:rsidRPr="007B533D">
        <w:rPr>
          <w:rFonts w:ascii="Arial" w:hAnsi="Arial" w:cs="Arial"/>
        </w:rPr>
        <w:t>No *raiz);</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spellStart"/>
      <w:r w:rsidRPr="007B533D">
        <w:rPr>
          <w:rFonts w:ascii="Arial" w:hAnsi="Arial" w:cs="Arial"/>
        </w:rPr>
        <w:t>fator_</w:t>
      </w:r>
      <w:proofErr w:type="gramStart"/>
      <w:r w:rsidRPr="007B533D">
        <w:rPr>
          <w:rFonts w:ascii="Arial" w:hAnsi="Arial" w:cs="Arial"/>
        </w:rPr>
        <w:t>balanceamento</w:t>
      </w:r>
      <w:proofErr w:type="spellEnd"/>
      <w:r w:rsidRPr="007B533D">
        <w:rPr>
          <w:rFonts w:ascii="Arial" w:hAnsi="Arial" w:cs="Arial"/>
        </w:rPr>
        <w:t>(</w:t>
      </w:r>
      <w:proofErr w:type="gramEnd"/>
      <w:r w:rsidRPr="007B533D">
        <w:rPr>
          <w:rFonts w:ascii="Arial" w:hAnsi="Arial" w:cs="Arial"/>
        </w:rPr>
        <w:t>No *raiz);</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spellStart"/>
      <w:r w:rsidRPr="007B533D">
        <w:rPr>
          <w:rFonts w:ascii="Arial" w:hAnsi="Arial" w:cs="Arial"/>
        </w:rPr>
        <w:t>verifica_</w:t>
      </w:r>
      <w:proofErr w:type="gramStart"/>
      <w:r w:rsidRPr="007B533D">
        <w:rPr>
          <w:rFonts w:ascii="Arial" w:hAnsi="Arial" w:cs="Arial"/>
        </w:rPr>
        <w:t>grau</w:t>
      </w:r>
      <w:proofErr w:type="spellEnd"/>
      <w:r w:rsidRPr="007B533D">
        <w:rPr>
          <w:rFonts w:ascii="Arial" w:hAnsi="Arial" w:cs="Arial"/>
        </w:rPr>
        <w:t>(</w:t>
      </w:r>
      <w:proofErr w:type="gramEnd"/>
      <w:r w:rsidRPr="007B533D">
        <w:rPr>
          <w:rFonts w:ascii="Arial" w:hAnsi="Arial" w:cs="Arial"/>
        </w:rPr>
        <w:t>No *raiz);</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int</w:t>
      </w:r>
      <w:proofErr w:type="spellEnd"/>
      <w:r w:rsidRPr="007B533D">
        <w:rPr>
          <w:rFonts w:ascii="Arial" w:hAnsi="Arial" w:cs="Arial"/>
        </w:rPr>
        <w:t xml:space="preserve"> </w:t>
      </w:r>
      <w:proofErr w:type="spellStart"/>
      <w:r w:rsidRPr="007B533D">
        <w:rPr>
          <w:rFonts w:ascii="Arial" w:hAnsi="Arial" w:cs="Arial"/>
        </w:rPr>
        <w:t>verifica_nivel_</w:t>
      </w:r>
      <w:proofErr w:type="gramStart"/>
      <w:r w:rsidRPr="007B533D">
        <w:rPr>
          <w:rFonts w:ascii="Arial" w:hAnsi="Arial" w:cs="Arial"/>
        </w:rPr>
        <w:t>no</w:t>
      </w:r>
      <w:proofErr w:type="spellEnd"/>
      <w:r w:rsidRPr="007B533D">
        <w:rPr>
          <w:rFonts w:ascii="Arial" w:hAnsi="Arial" w:cs="Arial"/>
        </w:rPr>
        <w:t>(</w:t>
      </w:r>
      <w:proofErr w:type="gramEnd"/>
      <w:r w:rsidRPr="007B533D">
        <w:rPr>
          <w:rFonts w:ascii="Arial" w:hAnsi="Arial" w:cs="Arial"/>
        </w:rPr>
        <w:t xml:space="preserve">No *no, </w:t>
      </w:r>
      <w:proofErr w:type="spellStart"/>
      <w:r w:rsidRPr="007B533D">
        <w:rPr>
          <w:rFonts w:ascii="Arial" w:hAnsi="Arial" w:cs="Arial"/>
        </w:rPr>
        <w:t>int</w:t>
      </w:r>
      <w:proofErr w:type="spellEnd"/>
      <w:r w:rsidRPr="007B533D">
        <w:rPr>
          <w:rFonts w:ascii="Arial" w:hAnsi="Arial" w:cs="Arial"/>
        </w:rPr>
        <w:t xml:space="preserve"> valor);</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lastRenderedPageBreak/>
        <w:t xml:space="preserve">No* </w:t>
      </w:r>
      <w:proofErr w:type="spellStart"/>
      <w:proofErr w:type="gramStart"/>
      <w:r w:rsidRPr="007B533D">
        <w:rPr>
          <w:rFonts w:ascii="Arial" w:hAnsi="Arial" w:cs="Arial"/>
        </w:rPr>
        <w:t>rotacaoEsquerda</w:t>
      </w:r>
      <w:proofErr w:type="spellEnd"/>
      <w:r w:rsidRPr="007B533D">
        <w:rPr>
          <w:rFonts w:ascii="Arial" w:hAnsi="Arial" w:cs="Arial"/>
        </w:rPr>
        <w:t>(</w:t>
      </w:r>
      <w:proofErr w:type="gramEnd"/>
      <w:r w:rsidRPr="007B533D">
        <w:rPr>
          <w:rFonts w:ascii="Arial" w:hAnsi="Arial" w:cs="Arial"/>
        </w:rPr>
        <w:t>No *no);</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proofErr w:type="gramStart"/>
      <w:r w:rsidRPr="007B533D">
        <w:rPr>
          <w:rFonts w:ascii="Arial" w:hAnsi="Arial" w:cs="Arial"/>
        </w:rPr>
        <w:t>rotacaoDireita</w:t>
      </w:r>
      <w:proofErr w:type="spellEnd"/>
      <w:r w:rsidRPr="007B533D">
        <w:rPr>
          <w:rFonts w:ascii="Arial" w:hAnsi="Arial" w:cs="Arial"/>
        </w:rPr>
        <w:t>(</w:t>
      </w:r>
      <w:proofErr w:type="gramEnd"/>
      <w:r w:rsidRPr="007B533D">
        <w:rPr>
          <w:rFonts w:ascii="Arial" w:hAnsi="Arial" w:cs="Arial"/>
        </w:rPr>
        <w:t>No *no);</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proofErr w:type="gramStart"/>
      <w:r w:rsidRPr="007B533D">
        <w:rPr>
          <w:rFonts w:ascii="Arial" w:hAnsi="Arial" w:cs="Arial"/>
        </w:rPr>
        <w:t>rotacaoDE</w:t>
      </w:r>
      <w:proofErr w:type="spellEnd"/>
      <w:r w:rsidRPr="007B533D">
        <w:rPr>
          <w:rFonts w:ascii="Arial" w:hAnsi="Arial" w:cs="Arial"/>
        </w:rPr>
        <w:t>(</w:t>
      </w:r>
      <w:proofErr w:type="gramEnd"/>
      <w:r w:rsidRPr="007B533D">
        <w:rPr>
          <w:rFonts w:ascii="Arial" w:hAnsi="Arial" w:cs="Arial"/>
        </w:rPr>
        <w:t>No *no);</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proofErr w:type="gramStart"/>
      <w:r w:rsidRPr="007B533D">
        <w:rPr>
          <w:rFonts w:ascii="Arial" w:hAnsi="Arial" w:cs="Arial"/>
        </w:rPr>
        <w:t>RotacaoED</w:t>
      </w:r>
      <w:proofErr w:type="spellEnd"/>
      <w:r w:rsidRPr="007B533D">
        <w:rPr>
          <w:rFonts w:ascii="Arial" w:hAnsi="Arial" w:cs="Arial"/>
        </w:rPr>
        <w:t>(</w:t>
      </w:r>
      <w:proofErr w:type="gramEnd"/>
      <w:r w:rsidRPr="007B533D">
        <w:rPr>
          <w:rFonts w:ascii="Arial" w:hAnsi="Arial" w:cs="Arial"/>
        </w:rPr>
        <w:t>No *no);</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r w:rsidRPr="007B533D">
        <w:rPr>
          <w:rFonts w:ascii="Arial" w:hAnsi="Arial" w:cs="Arial"/>
        </w:rPr>
        <w:t>insere_na_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No *</w:t>
      </w:r>
      <w:proofErr w:type="spellStart"/>
      <w:r w:rsidRPr="007B533D">
        <w:rPr>
          <w:rFonts w:ascii="Arial" w:hAnsi="Arial" w:cs="Arial"/>
        </w:rPr>
        <w:t>no,int</w:t>
      </w:r>
      <w:proofErr w:type="spellEnd"/>
      <w:r w:rsidRPr="007B533D">
        <w:rPr>
          <w:rFonts w:ascii="Arial" w:hAnsi="Arial" w:cs="Arial"/>
        </w:rPr>
        <w:t xml:space="preserve"> valor);</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in_ordem_</w:t>
      </w:r>
      <w:proofErr w:type="gramStart"/>
      <w:r w:rsidRPr="007B533D">
        <w:rPr>
          <w:rFonts w:ascii="Arial" w:hAnsi="Arial" w:cs="Arial"/>
        </w:rPr>
        <w:t>arquivo</w:t>
      </w:r>
      <w:proofErr w:type="spellEnd"/>
      <w:r w:rsidRPr="007B533D">
        <w:rPr>
          <w:rFonts w:ascii="Arial" w:hAnsi="Arial" w:cs="Arial"/>
        </w:rPr>
        <w:t>(</w:t>
      </w:r>
      <w:proofErr w:type="gramEnd"/>
      <w:r w:rsidRPr="007B533D">
        <w:rPr>
          <w:rFonts w:ascii="Arial" w:hAnsi="Arial" w:cs="Arial"/>
        </w:rPr>
        <w:t>No *no, FILE *arquivo);</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pre_ordem_</w:t>
      </w:r>
      <w:proofErr w:type="gramStart"/>
      <w:r w:rsidRPr="007B533D">
        <w:rPr>
          <w:rFonts w:ascii="Arial" w:hAnsi="Arial" w:cs="Arial"/>
        </w:rPr>
        <w:t>arquivo</w:t>
      </w:r>
      <w:proofErr w:type="spellEnd"/>
      <w:r w:rsidRPr="007B533D">
        <w:rPr>
          <w:rFonts w:ascii="Arial" w:hAnsi="Arial" w:cs="Arial"/>
        </w:rPr>
        <w:t>(</w:t>
      </w:r>
      <w:proofErr w:type="gramEnd"/>
      <w:r w:rsidRPr="007B533D">
        <w:rPr>
          <w:rFonts w:ascii="Arial" w:hAnsi="Arial" w:cs="Arial"/>
        </w:rPr>
        <w:t>No *</w:t>
      </w:r>
      <w:proofErr w:type="spellStart"/>
      <w:r w:rsidRPr="007B533D">
        <w:rPr>
          <w:rFonts w:ascii="Arial" w:hAnsi="Arial" w:cs="Arial"/>
        </w:rPr>
        <w:t>no,FILE</w:t>
      </w:r>
      <w:proofErr w:type="spellEnd"/>
      <w:r w:rsidRPr="007B533D">
        <w:rPr>
          <w:rFonts w:ascii="Arial" w:hAnsi="Arial" w:cs="Arial"/>
        </w:rPr>
        <w:t xml:space="preserve"> *arquivo);</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void</w:t>
      </w:r>
      <w:proofErr w:type="spellEnd"/>
      <w:r w:rsidRPr="007B533D">
        <w:rPr>
          <w:rFonts w:ascii="Arial" w:hAnsi="Arial" w:cs="Arial"/>
        </w:rPr>
        <w:t xml:space="preserve"> </w:t>
      </w:r>
      <w:proofErr w:type="spellStart"/>
      <w:r w:rsidRPr="007B533D">
        <w:rPr>
          <w:rFonts w:ascii="Arial" w:hAnsi="Arial" w:cs="Arial"/>
        </w:rPr>
        <w:t>pos_ordem_</w:t>
      </w:r>
      <w:proofErr w:type="gramStart"/>
      <w:r w:rsidRPr="007B533D">
        <w:rPr>
          <w:rFonts w:ascii="Arial" w:hAnsi="Arial" w:cs="Arial"/>
        </w:rPr>
        <w:t>arquivo</w:t>
      </w:r>
      <w:proofErr w:type="spellEnd"/>
      <w:r w:rsidRPr="007B533D">
        <w:rPr>
          <w:rFonts w:ascii="Arial" w:hAnsi="Arial" w:cs="Arial"/>
        </w:rPr>
        <w:t>(</w:t>
      </w:r>
      <w:proofErr w:type="gramEnd"/>
      <w:r w:rsidRPr="007B533D">
        <w:rPr>
          <w:rFonts w:ascii="Arial" w:hAnsi="Arial" w:cs="Arial"/>
        </w:rPr>
        <w:t>No *</w:t>
      </w:r>
      <w:proofErr w:type="spellStart"/>
      <w:r w:rsidRPr="007B533D">
        <w:rPr>
          <w:rFonts w:ascii="Arial" w:hAnsi="Arial" w:cs="Arial"/>
        </w:rPr>
        <w:t>no,FILE</w:t>
      </w:r>
      <w:proofErr w:type="spellEnd"/>
      <w:r w:rsidRPr="007B533D">
        <w:rPr>
          <w:rFonts w:ascii="Arial" w:hAnsi="Arial" w:cs="Arial"/>
        </w:rPr>
        <w:t xml:space="preserve"> *arquivo);</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boolean</w:t>
      </w:r>
      <w:proofErr w:type="spellEnd"/>
      <w:r w:rsidRPr="007B533D">
        <w:rPr>
          <w:rFonts w:ascii="Arial" w:hAnsi="Arial" w:cs="Arial"/>
        </w:rPr>
        <w:t xml:space="preserve"> </w:t>
      </w:r>
      <w:proofErr w:type="spellStart"/>
      <w:r w:rsidRPr="007B533D">
        <w:rPr>
          <w:rFonts w:ascii="Arial" w:hAnsi="Arial" w:cs="Arial"/>
        </w:rPr>
        <w:t>verifica_</w:t>
      </w:r>
      <w:proofErr w:type="gramStart"/>
      <w:r w:rsidRPr="007B533D">
        <w:rPr>
          <w:rFonts w:ascii="Arial" w:hAnsi="Arial" w:cs="Arial"/>
        </w:rPr>
        <w:t>vazia</w:t>
      </w:r>
      <w:proofErr w:type="spellEnd"/>
      <w:r w:rsidRPr="007B533D">
        <w:rPr>
          <w:rFonts w:ascii="Arial" w:hAnsi="Arial" w:cs="Arial"/>
        </w:rPr>
        <w:t>(</w:t>
      </w:r>
      <w:proofErr w:type="gramEnd"/>
      <w:r w:rsidRPr="007B533D">
        <w:rPr>
          <w:rFonts w:ascii="Arial" w:hAnsi="Arial" w:cs="Arial"/>
        </w:rPr>
        <w:t>Arvore *t);</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r w:rsidRPr="007B533D">
        <w:rPr>
          <w:rFonts w:ascii="Arial" w:hAnsi="Arial" w:cs="Arial"/>
        </w:rPr>
        <w:t>verifica_se_existe_valor_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 xml:space="preserve">No *no, </w:t>
      </w:r>
      <w:proofErr w:type="spellStart"/>
      <w:r w:rsidRPr="007B533D">
        <w:rPr>
          <w:rFonts w:ascii="Arial" w:hAnsi="Arial" w:cs="Arial"/>
        </w:rPr>
        <w:t>int</w:t>
      </w:r>
      <w:proofErr w:type="spellEnd"/>
      <w:r w:rsidRPr="007B533D">
        <w:rPr>
          <w:rFonts w:ascii="Arial" w:hAnsi="Arial" w:cs="Arial"/>
        </w:rPr>
        <w:t xml:space="preserve"> valor);</w:t>
      </w:r>
    </w:p>
    <w:p w:rsidR="007B533D" w:rsidRDefault="007B533D" w:rsidP="007B533D">
      <w:pPr>
        <w:pStyle w:val="western"/>
        <w:numPr>
          <w:ilvl w:val="0"/>
          <w:numId w:val="22"/>
        </w:numPr>
        <w:spacing w:before="0" w:beforeAutospacing="0" w:after="0" w:line="360" w:lineRule="auto"/>
        <w:jc w:val="both"/>
        <w:rPr>
          <w:rFonts w:ascii="Arial" w:hAnsi="Arial" w:cs="Arial"/>
        </w:rPr>
      </w:pPr>
      <w:r w:rsidRPr="007B533D">
        <w:rPr>
          <w:rFonts w:ascii="Arial" w:hAnsi="Arial" w:cs="Arial"/>
        </w:rPr>
        <w:t xml:space="preserve">No* </w:t>
      </w:r>
      <w:proofErr w:type="spellStart"/>
      <w:r w:rsidRPr="007B533D">
        <w:rPr>
          <w:rFonts w:ascii="Arial" w:hAnsi="Arial" w:cs="Arial"/>
        </w:rPr>
        <w:t>remove_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 xml:space="preserve">No* </w:t>
      </w:r>
      <w:proofErr w:type="spellStart"/>
      <w:r w:rsidRPr="007B533D">
        <w:rPr>
          <w:rFonts w:ascii="Arial" w:hAnsi="Arial" w:cs="Arial"/>
        </w:rPr>
        <w:t>no,int</w:t>
      </w:r>
      <w:proofErr w:type="spellEnd"/>
      <w:r w:rsidRPr="007B533D">
        <w:rPr>
          <w:rFonts w:ascii="Arial" w:hAnsi="Arial" w:cs="Arial"/>
        </w:rPr>
        <w:t xml:space="preserve"> valor);</w:t>
      </w:r>
    </w:p>
    <w:p w:rsidR="007B533D" w:rsidRDefault="007B533D" w:rsidP="007B533D">
      <w:pPr>
        <w:pStyle w:val="western"/>
        <w:numPr>
          <w:ilvl w:val="0"/>
          <w:numId w:val="22"/>
        </w:numPr>
        <w:spacing w:before="0" w:beforeAutospacing="0" w:after="0" w:line="360" w:lineRule="auto"/>
        <w:jc w:val="both"/>
        <w:rPr>
          <w:rFonts w:ascii="Arial" w:hAnsi="Arial" w:cs="Arial"/>
        </w:rPr>
      </w:pPr>
      <w:proofErr w:type="spellStart"/>
      <w:r w:rsidRPr="007B533D">
        <w:rPr>
          <w:rFonts w:ascii="Arial" w:hAnsi="Arial" w:cs="Arial"/>
        </w:rPr>
        <w:t>boolean</w:t>
      </w:r>
      <w:proofErr w:type="spellEnd"/>
      <w:r w:rsidRPr="007B533D">
        <w:rPr>
          <w:rFonts w:ascii="Arial" w:hAnsi="Arial" w:cs="Arial"/>
        </w:rPr>
        <w:t xml:space="preserve"> </w:t>
      </w:r>
      <w:proofErr w:type="spellStart"/>
      <w:r w:rsidRPr="007B533D">
        <w:rPr>
          <w:rFonts w:ascii="Arial" w:hAnsi="Arial" w:cs="Arial"/>
        </w:rPr>
        <w:t>apaga_</w:t>
      </w:r>
      <w:proofErr w:type="gramStart"/>
      <w:r w:rsidRPr="007B533D">
        <w:rPr>
          <w:rFonts w:ascii="Arial" w:hAnsi="Arial" w:cs="Arial"/>
        </w:rPr>
        <w:t>arvore</w:t>
      </w:r>
      <w:proofErr w:type="spellEnd"/>
      <w:r w:rsidRPr="007B533D">
        <w:rPr>
          <w:rFonts w:ascii="Arial" w:hAnsi="Arial" w:cs="Arial"/>
        </w:rPr>
        <w:t>(</w:t>
      </w:r>
      <w:proofErr w:type="gramEnd"/>
      <w:r w:rsidRPr="007B533D">
        <w:rPr>
          <w:rFonts w:ascii="Arial" w:hAnsi="Arial" w:cs="Arial"/>
        </w:rPr>
        <w:t>Arvore *arvore);</w:t>
      </w:r>
    </w:p>
    <w:p w:rsidR="007B533D" w:rsidRDefault="007B533D" w:rsidP="007B533D">
      <w:pPr>
        <w:pStyle w:val="western"/>
        <w:spacing w:before="0" w:beforeAutospacing="0" w:after="0" w:line="360" w:lineRule="auto"/>
        <w:ind w:left="708"/>
        <w:jc w:val="both"/>
        <w:rPr>
          <w:rFonts w:ascii="Arial" w:hAnsi="Arial" w:cs="Arial"/>
        </w:rPr>
      </w:pPr>
      <w:r>
        <w:rPr>
          <w:rFonts w:ascii="Arial" w:hAnsi="Arial" w:cs="Arial"/>
        </w:rPr>
        <w:t xml:space="preserve">Além das funções e </w:t>
      </w:r>
      <w:proofErr w:type="spellStart"/>
      <w:r>
        <w:rPr>
          <w:rFonts w:ascii="Arial" w:hAnsi="Arial" w:cs="Arial"/>
        </w:rPr>
        <w:t>structs</w:t>
      </w:r>
      <w:proofErr w:type="spellEnd"/>
      <w:r>
        <w:rPr>
          <w:rFonts w:ascii="Arial" w:hAnsi="Arial" w:cs="Arial"/>
        </w:rPr>
        <w:t xml:space="preserve"> essa biblioteca </w:t>
      </w:r>
      <w:r w:rsidR="00FF26AB">
        <w:rPr>
          <w:rFonts w:ascii="Arial" w:hAnsi="Arial" w:cs="Arial"/>
        </w:rPr>
        <w:t xml:space="preserve">um </w:t>
      </w:r>
      <w:proofErr w:type="spellStart"/>
      <w:r w:rsidR="00FF26AB">
        <w:rPr>
          <w:rFonts w:ascii="Arial" w:hAnsi="Arial" w:cs="Arial"/>
        </w:rPr>
        <w:t>typedef</w:t>
      </w:r>
      <w:proofErr w:type="spellEnd"/>
      <w:r w:rsidR="00FF26AB">
        <w:rPr>
          <w:rFonts w:ascii="Arial" w:hAnsi="Arial" w:cs="Arial"/>
        </w:rPr>
        <w:t xml:space="preserve"> </w:t>
      </w:r>
      <w:proofErr w:type="spellStart"/>
      <w:r w:rsidR="00FF26AB">
        <w:rPr>
          <w:rFonts w:ascii="Arial" w:hAnsi="Arial" w:cs="Arial"/>
        </w:rPr>
        <w:t>int</w:t>
      </w:r>
      <w:proofErr w:type="spellEnd"/>
      <w:r w:rsidR="00FF26AB">
        <w:rPr>
          <w:rFonts w:ascii="Arial" w:hAnsi="Arial" w:cs="Arial"/>
        </w:rPr>
        <w:t xml:space="preserve"> </w:t>
      </w:r>
      <w:proofErr w:type="spellStart"/>
      <w:r w:rsidR="00FF26AB">
        <w:rPr>
          <w:rFonts w:ascii="Arial" w:hAnsi="Arial" w:cs="Arial"/>
        </w:rPr>
        <w:t>boolean</w:t>
      </w:r>
      <w:proofErr w:type="spellEnd"/>
      <w:r w:rsidR="00FF26AB">
        <w:rPr>
          <w:rFonts w:ascii="Arial" w:hAnsi="Arial" w:cs="Arial"/>
        </w:rPr>
        <w:t xml:space="preserve">, que é utilizado para simular o tipo </w:t>
      </w:r>
      <w:proofErr w:type="spellStart"/>
      <w:r w:rsidR="00FF26AB">
        <w:rPr>
          <w:rFonts w:ascii="Arial" w:hAnsi="Arial" w:cs="Arial"/>
        </w:rPr>
        <w:t>boolean</w:t>
      </w:r>
      <w:proofErr w:type="spellEnd"/>
      <w:r w:rsidR="00FF26AB">
        <w:rPr>
          <w:rFonts w:ascii="Arial" w:hAnsi="Arial" w:cs="Arial"/>
        </w:rPr>
        <w:t xml:space="preserve">, </w:t>
      </w:r>
      <w:proofErr w:type="gramStart"/>
      <w:r w:rsidR="00FF26AB">
        <w:rPr>
          <w:rFonts w:ascii="Arial" w:hAnsi="Arial" w:cs="Arial"/>
        </w:rPr>
        <w:t>ou seja</w:t>
      </w:r>
      <w:proofErr w:type="gramEnd"/>
      <w:r w:rsidR="00FF26AB">
        <w:rPr>
          <w:rFonts w:ascii="Arial" w:hAnsi="Arial" w:cs="Arial"/>
        </w:rPr>
        <w:t xml:space="preserve"> para que seja possível retorno de valores </w:t>
      </w:r>
      <w:proofErr w:type="spellStart"/>
      <w:r w:rsidR="00FF26AB">
        <w:rPr>
          <w:rFonts w:ascii="Arial" w:hAnsi="Arial" w:cs="Arial"/>
        </w:rPr>
        <w:t>True</w:t>
      </w:r>
      <w:proofErr w:type="spellEnd"/>
      <w:r w:rsidR="00FF26AB">
        <w:rPr>
          <w:rFonts w:ascii="Arial" w:hAnsi="Arial" w:cs="Arial"/>
        </w:rPr>
        <w:t xml:space="preserve"> e False.</w:t>
      </w:r>
    </w:p>
    <w:p w:rsidR="00FF26AB" w:rsidRDefault="00FF26AB" w:rsidP="00FF26AB">
      <w:pPr>
        <w:pStyle w:val="western"/>
        <w:spacing w:before="0" w:beforeAutospacing="0" w:after="0" w:line="360" w:lineRule="auto"/>
        <w:jc w:val="both"/>
        <w:rPr>
          <w:rFonts w:ascii="Arial" w:hAnsi="Arial" w:cs="Arial"/>
          <w:b/>
        </w:rPr>
      </w:pPr>
      <w:r>
        <w:rPr>
          <w:rFonts w:ascii="Arial" w:hAnsi="Arial" w:cs="Arial"/>
          <w:b/>
        </w:rPr>
        <w:t xml:space="preserve">3.1 </w:t>
      </w:r>
      <w:proofErr w:type="spellStart"/>
      <w:r>
        <w:rPr>
          <w:rFonts w:ascii="Arial" w:hAnsi="Arial" w:cs="Arial"/>
          <w:b/>
        </w:rPr>
        <w:t>tadArvore.c</w:t>
      </w:r>
      <w:proofErr w:type="spellEnd"/>
    </w:p>
    <w:p w:rsidR="00FF26AB" w:rsidRPr="00FF26AB" w:rsidRDefault="00FF26AB" w:rsidP="00FF26AB">
      <w:pPr>
        <w:pStyle w:val="western"/>
        <w:numPr>
          <w:ilvl w:val="0"/>
          <w:numId w:val="20"/>
        </w:numPr>
        <w:spacing w:before="0" w:beforeAutospacing="0" w:after="0" w:line="360" w:lineRule="auto"/>
        <w:jc w:val="both"/>
        <w:rPr>
          <w:rFonts w:ascii="Arial" w:hAnsi="Arial" w:cs="Arial"/>
          <w:b/>
        </w:rPr>
      </w:pPr>
      <w:r w:rsidRPr="00FF26AB">
        <w:rPr>
          <w:rFonts w:ascii="Arial" w:hAnsi="Arial" w:cs="Arial"/>
          <w:b/>
        </w:rPr>
        <w:t>Defines</w:t>
      </w:r>
      <w:r>
        <w:rPr>
          <w:rFonts w:ascii="Arial" w:hAnsi="Arial" w:cs="Arial"/>
        </w:rPr>
        <w:t xml:space="preserve">: Para que seja possível retornar valores </w:t>
      </w:r>
      <w:proofErr w:type="spellStart"/>
      <w:r>
        <w:rPr>
          <w:rFonts w:ascii="Arial" w:hAnsi="Arial" w:cs="Arial"/>
        </w:rPr>
        <w:t>True</w:t>
      </w:r>
      <w:proofErr w:type="spellEnd"/>
      <w:r>
        <w:rPr>
          <w:rFonts w:ascii="Arial" w:hAnsi="Arial" w:cs="Arial"/>
        </w:rPr>
        <w:t xml:space="preserve"> e False foram definidas as constantes com os respectivos nomes e valores atribuídos em 0 e 1 para que seja possível o retorno desse tipo de valores.</w:t>
      </w:r>
    </w:p>
    <w:p w:rsidR="00FF26AB" w:rsidRPr="00FF26AB" w:rsidRDefault="00FF26AB" w:rsidP="00FF26AB">
      <w:pPr>
        <w:pStyle w:val="western"/>
        <w:numPr>
          <w:ilvl w:val="0"/>
          <w:numId w:val="20"/>
        </w:numPr>
        <w:spacing w:before="0" w:beforeAutospacing="0" w:after="0" w:line="360" w:lineRule="auto"/>
        <w:jc w:val="both"/>
        <w:rPr>
          <w:rFonts w:ascii="Arial" w:hAnsi="Arial" w:cs="Arial"/>
          <w:b/>
        </w:rPr>
      </w:pPr>
      <w:proofErr w:type="spellStart"/>
      <w:r w:rsidRPr="00FF26AB">
        <w:rPr>
          <w:rFonts w:ascii="Arial" w:hAnsi="Arial" w:cs="Arial"/>
          <w:b/>
        </w:rPr>
        <w:t>void</w:t>
      </w:r>
      <w:proofErr w:type="spellEnd"/>
      <w:r w:rsidRPr="00FF26AB">
        <w:rPr>
          <w:rFonts w:ascii="Arial" w:hAnsi="Arial" w:cs="Arial"/>
          <w:b/>
        </w:rPr>
        <w:t xml:space="preserve"> </w:t>
      </w:r>
      <w:proofErr w:type="spellStart"/>
      <w:r w:rsidRPr="00FF26AB">
        <w:rPr>
          <w:rFonts w:ascii="Arial" w:hAnsi="Arial" w:cs="Arial"/>
          <w:b/>
        </w:rPr>
        <w:t>seta_</w:t>
      </w:r>
      <w:proofErr w:type="gramStart"/>
      <w:r w:rsidRPr="00FF26AB">
        <w:rPr>
          <w:rFonts w:ascii="Arial" w:hAnsi="Arial" w:cs="Arial"/>
          <w:b/>
        </w:rPr>
        <w:t>vazia</w:t>
      </w:r>
      <w:proofErr w:type="spellEnd"/>
      <w:r w:rsidRPr="00FF26AB">
        <w:rPr>
          <w:rFonts w:ascii="Arial" w:hAnsi="Arial" w:cs="Arial"/>
          <w:b/>
        </w:rPr>
        <w:t>(</w:t>
      </w:r>
      <w:proofErr w:type="gramEnd"/>
      <w:r w:rsidRPr="00FF26AB">
        <w:rPr>
          <w:rFonts w:ascii="Arial" w:hAnsi="Arial" w:cs="Arial"/>
          <w:b/>
        </w:rPr>
        <w:t>Arvore *t)</w:t>
      </w:r>
      <w:r>
        <w:rPr>
          <w:rFonts w:ascii="Arial" w:hAnsi="Arial" w:cs="Arial"/>
          <w:b/>
        </w:rPr>
        <w:t xml:space="preserve">: </w:t>
      </w:r>
      <w:r>
        <w:rPr>
          <w:rFonts w:ascii="Arial" w:hAnsi="Arial" w:cs="Arial"/>
        </w:rPr>
        <w:t>Essa função é responsável por receber por referencia o ponteiro de arvore e apontar o mesmo para NULL para evitar erros de inserção de valores iniciais na árvore.</w:t>
      </w:r>
    </w:p>
    <w:p w:rsidR="00FF26AB" w:rsidRPr="00FF26AB" w:rsidRDefault="00FF26AB" w:rsidP="00FF26AB">
      <w:pPr>
        <w:pStyle w:val="western"/>
        <w:numPr>
          <w:ilvl w:val="0"/>
          <w:numId w:val="20"/>
        </w:numPr>
        <w:spacing w:before="0" w:beforeAutospacing="0" w:after="0" w:line="360" w:lineRule="auto"/>
        <w:jc w:val="both"/>
        <w:rPr>
          <w:rFonts w:ascii="Arial" w:hAnsi="Arial" w:cs="Arial"/>
          <w:b/>
        </w:rPr>
      </w:pPr>
      <w:r w:rsidRPr="00FF26AB">
        <w:rPr>
          <w:rFonts w:ascii="Arial" w:hAnsi="Arial" w:cs="Arial"/>
          <w:b/>
        </w:rPr>
        <w:t xml:space="preserve">Arvore* </w:t>
      </w:r>
      <w:proofErr w:type="spellStart"/>
      <w:r w:rsidRPr="00FF26AB">
        <w:rPr>
          <w:rFonts w:ascii="Arial" w:hAnsi="Arial" w:cs="Arial"/>
          <w:b/>
        </w:rPr>
        <w:t>cria_</w:t>
      </w:r>
      <w:proofErr w:type="gramStart"/>
      <w:r w:rsidRPr="00FF26AB">
        <w:rPr>
          <w:rFonts w:ascii="Arial" w:hAnsi="Arial" w:cs="Arial"/>
          <w:b/>
        </w:rPr>
        <w:t>arvore</w:t>
      </w:r>
      <w:proofErr w:type="spellEnd"/>
      <w:r w:rsidRPr="00FF26AB">
        <w:rPr>
          <w:rFonts w:ascii="Arial" w:hAnsi="Arial" w:cs="Arial"/>
          <w:b/>
        </w:rPr>
        <w:t>(</w:t>
      </w:r>
      <w:proofErr w:type="gramEnd"/>
      <w:r w:rsidRPr="00FF26AB">
        <w:rPr>
          <w:rFonts w:ascii="Arial" w:hAnsi="Arial" w:cs="Arial"/>
          <w:b/>
        </w:rPr>
        <w:t>)</w:t>
      </w:r>
      <w:r>
        <w:rPr>
          <w:rFonts w:ascii="Arial" w:hAnsi="Arial" w:cs="Arial"/>
          <w:b/>
        </w:rPr>
        <w:t xml:space="preserve">: </w:t>
      </w:r>
      <w:r>
        <w:rPr>
          <w:rFonts w:ascii="Arial" w:hAnsi="Arial" w:cs="Arial"/>
        </w:rPr>
        <w:t>Função responsável por alocar um ponteiro de árvore na memória, chamar a função que aponta a arvore para NULL e posteriormente retornar a árvore que foi criada.</w:t>
      </w:r>
    </w:p>
    <w:p w:rsidR="00FF26AB" w:rsidRPr="00FF26AB" w:rsidRDefault="00FF26AB" w:rsidP="00FF26AB">
      <w:pPr>
        <w:pStyle w:val="western"/>
        <w:numPr>
          <w:ilvl w:val="0"/>
          <w:numId w:val="20"/>
        </w:numPr>
        <w:spacing w:before="0" w:beforeAutospacing="0" w:after="0" w:line="360" w:lineRule="auto"/>
        <w:jc w:val="both"/>
        <w:rPr>
          <w:rFonts w:ascii="Arial" w:hAnsi="Arial" w:cs="Arial"/>
          <w:b/>
        </w:rPr>
      </w:pPr>
      <w:proofErr w:type="spellStart"/>
      <w:r w:rsidRPr="00FF26AB">
        <w:rPr>
          <w:rFonts w:ascii="Arial" w:hAnsi="Arial" w:cs="Arial"/>
          <w:b/>
        </w:rPr>
        <w:t>int</w:t>
      </w:r>
      <w:proofErr w:type="spellEnd"/>
      <w:r w:rsidRPr="00FF26AB">
        <w:rPr>
          <w:rFonts w:ascii="Arial" w:hAnsi="Arial" w:cs="Arial"/>
          <w:b/>
        </w:rPr>
        <w:t xml:space="preserve"> altura(No *raiz)</w:t>
      </w:r>
      <w:r>
        <w:rPr>
          <w:rFonts w:ascii="Arial" w:hAnsi="Arial" w:cs="Arial"/>
          <w:b/>
        </w:rPr>
        <w:t xml:space="preserve">: </w:t>
      </w:r>
      <w:r>
        <w:rPr>
          <w:rFonts w:ascii="Arial" w:hAnsi="Arial" w:cs="Arial"/>
        </w:rPr>
        <w:t>Função responsável por receber um apontador de No e verificar qual a altura que aquele nó possui, inicialmente é verificado se o mesmo está apontado para NULL, caso esteja a função retorna False indicando que o nó não existe, caso contrario é chamado de forma recursiva todos os elementos a esquerda e empilhando os mesmos e depois todos os elementos a direita, assim é pegado a altura a esquerda e direita e verificado qual a maior para que assim seja retornado a altura somando 1 no valor, assim os valores na pilhas são incrementados e retornados no final.</w:t>
      </w:r>
    </w:p>
    <w:p w:rsidR="00FF26AB" w:rsidRPr="00FE37EE" w:rsidRDefault="00FF26AB" w:rsidP="00FF26AB">
      <w:pPr>
        <w:pStyle w:val="western"/>
        <w:numPr>
          <w:ilvl w:val="0"/>
          <w:numId w:val="20"/>
        </w:numPr>
        <w:spacing w:before="0" w:beforeAutospacing="0" w:after="0" w:line="360" w:lineRule="auto"/>
        <w:jc w:val="both"/>
        <w:rPr>
          <w:rFonts w:ascii="Arial" w:hAnsi="Arial" w:cs="Arial"/>
          <w:b/>
        </w:rPr>
      </w:pPr>
      <w:proofErr w:type="spellStart"/>
      <w:r w:rsidRPr="00FF26AB">
        <w:rPr>
          <w:rFonts w:ascii="Arial" w:hAnsi="Arial" w:cs="Arial"/>
          <w:b/>
        </w:rPr>
        <w:lastRenderedPageBreak/>
        <w:t>int</w:t>
      </w:r>
      <w:proofErr w:type="spellEnd"/>
      <w:r w:rsidRPr="00FF26AB">
        <w:rPr>
          <w:rFonts w:ascii="Arial" w:hAnsi="Arial" w:cs="Arial"/>
          <w:b/>
        </w:rPr>
        <w:t xml:space="preserve"> </w:t>
      </w:r>
      <w:proofErr w:type="spellStart"/>
      <w:r w:rsidRPr="00FF26AB">
        <w:rPr>
          <w:rFonts w:ascii="Arial" w:hAnsi="Arial" w:cs="Arial"/>
          <w:b/>
        </w:rPr>
        <w:t>fator_balanceamento</w:t>
      </w:r>
      <w:proofErr w:type="spellEnd"/>
      <w:r w:rsidRPr="00FF26AB">
        <w:rPr>
          <w:rFonts w:ascii="Arial" w:hAnsi="Arial" w:cs="Arial"/>
          <w:b/>
        </w:rPr>
        <w:t>(No *raiz)</w:t>
      </w:r>
      <w:r>
        <w:rPr>
          <w:rFonts w:ascii="Arial" w:hAnsi="Arial" w:cs="Arial"/>
          <w:b/>
        </w:rPr>
        <w:t xml:space="preserve">: </w:t>
      </w:r>
      <w:r>
        <w:rPr>
          <w:rFonts w:ascii="Arial" w:hAnsi="Arial" w:cs="Arial"/>
        </w:rPr>
        <w:t xml:space="preserve">Função responsável por </w:t>
      </w:r>
      <w:r w:rsidR="00FE37EE">
        <w:rPr>
          <w:rFonts w:ascii="Arial" w:hAnsi="Arial" w:cs="Arial"/>
        </w:rPr>
        <w:t>receber um NO da arvore e caso o mesmo não esteja apontado para NULL é chamado a função que verifica a altura a esquerda e a direita do NO recebido, feito isso é realizado o cálculo da diferença entre esquerda e a direita do NO e retornado esse fator para que possa ser verificado a necessidade de alguma rotação na árvore.</w:t>
      </w:r>
    </w:p>
    <w:p w:rsidR="00FE37EE" w:rsidRPr="00542AE7" w:rsidRDefault="00FE37EE" w:rsidP="00FE37EE">
      <w:pPr>
        <w:pStyle w:val="western"/>
        <w:numPr>
          <w:ilvl w:val="0"/>
          <w:numId w:val="20"/>
        </w:numPr>
        <w:spacing w:before="0" w:beforeAutospacing="0" w:after="0" w:line="360" w:lineRule="auto"/>
        <w:jc w:val="both"/>
        <w:rPr>
          <w:rFonts w:ascii="Arial" w:hAnsi="Arial" w:cs="Arial"/>
          <w:b/>
        </w:rPr>
      </w:pPr>
      <w:proofErr w:type="spellStart"/>
      <w:r w:rsidRPr="00FE37EE">
        <w:rPr>
          <w:rFonts w:ascii="Arial" w:hAnsi="Arial" w:cs="Arial"/>
          <w:b/>
        </w:rPr>
        <w:t>int</w:t>
      </w:r>
      <w:proofErr w:type="spellEnd"/>
      <w:r w:rsidRPr="00FE37EE">
        <w:rPr>
          <w:rFonts w:ascii="Arial" w:hAnsi="Arial" w:cs="Arial"/>
          <w:b/>
        </w:rPr>
        <w:t xml:space="preserve"> </w:t>
      </w:r>
      <w:proofErr w:type="spellStart"/>
      <w:r w:rsidRPr="00FE37EE">
        <w:rPr>
          <w:rFonts w:ascii="Arial" w:hAnsi="Arial" w:cs="Arial"/>
          <w:b/>
        </w:rPr>
        <w:t>verifica_</w:t>
      </w:r>
      <w:proofErr w:type="gramStart"/>
      <w:r w:rsidRPr="00FE37EE">
        <w:rPr>
          <w:rFonts w:ascii="Arial" w:hAnsi="Arial" w:cs="Arial"/>
          <w:b/>
        </w:rPr>
        <w:t>grau</w:t>
      </w:r>
      <w:proofErr w:type="spellEnd"/>
      <w:r w:rsidRPr="00FE37EE">
        <w:rPr>
          <w:rFonts w:ascii="Arial" w:hAnsi="Arial" w:cs="Arial"/>
          <w:b/>
        </w:rPr>
        <w:t>(</w:t>
      </w:r>
      <w:proofErr w:type="gramEnd"/>
      <w:r w:rsidRPr="00FE37EE">
        <w:rPr>
          <w:rFonts w:ascii="Arial" w:hAnsi="Arial" w:cs="Arial"/>
          <w:b/>
        </w:rPr>
        <w:t>No *raiz)</w:t>
      </w:r>
      <w:r>
        <w:rPr>
          <w:rFonts w:ascii="Arial" w:hAnsi="Arial" w:cs="Arial"/>
          <w:b/>
        </w:rPr>
        <w:t>:</w:t>
      </w:r>
      <w:r w:rsidR="00542AE7">
        <w:rPr>
          <w:rFonts w:ascii="Arial" w:hAnsi="Arial" w:cs="Arial"/>
        </w:rPr>
        <w:t xml:space="preserve"> Função extremamente simples, nela é recebido um apontador de algum NO presente na árvore e verificado qual grau aquele NO possui, ou seja se ele possui 1,2 ou 0 filhos, após a verificação é retornado o grau do NO recebido.</w:t>
      </w:r>
    </w:p>
    <w:p w:rsidR="00542AE7" w:rsidRPr="00542AE7" w:rsidRDefault="00542AE7" w:rsidP="00542AE7">
      <w:pPr>
        <w:pStyle w:val="western"/>
        <w:numPr>
          <w:ilvl w:val="0"/>
          <w:numId w:val="20"/>
        </w:numPr>
        <w:spacing w:before="0" w:beforeAutospacing="0" w:after="0" w:line="360" w:lineRule="auto"/>
        <w:jc w:val="both"/>
        <w:rPr>
          <w:rFonts w:ascii="Arial" w:hAnsi="Arial" w:cs="Arial"/>
          <w:b/>
        </w:rPr>
      </w:pPr>
      <w:proofErr w:type="spellStart"/>
      <w:r w:rsidRPr="00542AE7">
        <w:rPr>
          <w:rFonts w:ascii="Arial" w:hAnsi="Arial" w:cs="Arial"/>
          <w:b/>
        </w:rPr>
        <w:t>int</w:t>
      </w:r>
      <w:proofErr w:type="spellEnd"/>
      <w:r w:rsidRPr="00542AE7">
        <w:rPr>
          <w:rFonts w:ascii="Arial" w:hAnsi="Arial" w:cs="Arial"/>
          <w:b/>
        </w:rPr>
        <w:t xml:space="preserve"> </w:t>
      </w:r>
      <w:proofErr w:type="spellStart"/>
      <w:r w:rsidRPr="00542AE7">
        <w:rPr>
          <w:rFonts w:ascii="Arial" w:hAnsi="Arial" w:cs="Arial"/>
          <w:b/>
        </w:rPr>
        <w:t>verifica_nivel_no</w:t>
      </w:r>
      <w:proofErr w:type="spellEnd"/>
      <w:r w:rsidRPr="00542AE7">
        <w:rPr>
          <w:rFonts w:ascii="Arial" w:hAnsi="Arial" w:cs="Arial"/>
          <w:b/>
        </w:rPr>
        <w:t xml:space="preserve">(No *no, </w:t>
      </w:r>
      <w:proofErr w:type="spellStart"/>
      <w:r w:rsidRPr="00542AE7">
        <w:rPr>
          <w:rFonts w:ascii="Arial" w:hAnsi="Arial" w:cs="Arial"/>
          <w:b/>
        </w:rPr>
        <w:t>int</w:t>
      </w:r>
      <w:proofErr w:type="spellEnd"/>
      <w:r w:rsidRPr="00542AE7">
        <w:rPr>
          <w:rFonts w:ascii="Arial" w:hAnsi="Arial" w:cs="Arial"/>
          <w:b/>
        </w:rPr>
        <w:t xml:space="preserve"> valor)</w:t>
      </w:r>
      <w:r>
        <w:rPr>
          <w:rFonts w:ascii="Arial" w:hAnsi="Arial" w:cs="Arial"/>
          <w:b/>
        </w:rPr>
        <w:t>:</w:t>
      </w:r>
      <w:r>
        <w:rPr>
          <w:rFonts w:ascii="Arial" w:hAnsi="Arial" w:cs="Arial"/>
        </w:rPr>
        <w:t xml:space="preserve"> Função responsável por verificar o nível em que se encontra algum elemento da arvore, para isso é recebido o NO raiz e o valor que se deseja verificar, para isso é verificado se o valor esta a direita ou esquerda da raiz atual e assim é caminhado em sua direção com a ajuda de um NO auxiliar e um contador que vai contando os níveis passados, ao encontrar o elemento ou o apontador auxiliar seja NULL é retornado o nível calculado ou FALSE indicando que o elemento não está na árvore.</w:t>
      </w:r>
    </w:p>
    <w:p w:rsidR="00FF26AB" w:rsidRPr="00992E6B" w:rsidRDefault="00542AE7" w:rsidP="0055082A">
      <w:pPr>
        <w:pStyle w:val="western"/>
        <w:numPr>
          <w:ilvl w:val="0"/>
          <w:numId w:val="20"/>
        </w:numPr>
        <w:spacing w:before="0" w:beforeAutospacing="0" w:after="0" w:line="360" w:lineRule="auto"/>
        <w:jc w:val="both"/>
        <w:rPr>
          <w:rFonts w:ascii="Arial" w:hAnsi="Arial" w:cs="Arial"/>
          <w:b/>
        </w:rPr>
      </w:pPr>
      <w:r w:rsidRPr="00992E6B">
        <w:rPr>
          <w:rFonts w:ascii="Arial" w:hAnsi="Arial" w:cs="Arial"/>
          <w:b/>
        </w:rPr>
        <w:t xml:space="preserve">No* </w:t>
      </w:r>
      <w:proofErr w:type="spellStart"/>
      <w:r w:rsidRPr="00992E6B">
        <w:rPr>
          <w:rFonts w:ascii="Arial" w:hAnsi="Arial" w:cs="Arial"/>
          <w:b/>
        </w:rPr>
        <w:t>rotacao</w:t>
      </w:r>
      <w:r w:rsidR="00992E6B" w:rsidRPr="00992E6B">
        <w:rPr>
          <w:rFonts w:ascii="Arial" w:hAnsi="Arial" w:cs="Arial"/>
          <w:b/>
        </w:rPr>
        <w:t>Esquerda</w:t>
      </w:r>
      <w:proofErr w:type="spellEnd"/>
      <w:r w:rsidRPr="00992E6B">
        <w:rPr>
          <w:rFonts w:ascii="Arial" w:hAnsi="Arial" w:cs="Arial"/>
          <w:b/>
        </w:rPr>
        <w:t xml:space="preserve">(No *no): </w:t>
      </w:r>
      <w:r w:rsidRPr="00992E6B">
        <w:rPr>
          <w:rFonts w:ascii="Arial" w:hAnsi="Arial" w:cs="Arial"/>
        </w:rPr>
        <w:t xml:space="preserve">Função responsável por </w:t>
      </w:r>
      <w:r w:rsidR="00992E6B" w:rsidRPr="00992E6B">
        <w:rPr>
          <w:rFonts w:ascii="Arial" w:hAnsi="Arial" w:cs="Arial"/>
        </w:rPr>
        <w:t xml:space="preserve">executar uma rotação para a esquerda do NO recebido, para isso ela cria um auxiliar (q) que recebe o </w:t>
      </w:r>
      <w:r w:rsidR="00992E6B">
        <w:rPr>
          <w:rFonts w:ascii="Arial" w:hAnsi="Arial" w:cs="Arial"/>
        </w:rPr>
        <w:t>NO</w:t>
      </w:r>
      <w:r w:rsidR="00992E6B" w:rsidRPr="00992E6B">
        <w:rPr>
          <w:rFonts w:ascii="Arial" w:hAnsi="Arial" w:cs="Arial"/>
        </w:rPr>
        <w:t xml:space="preserve"> a direita e outro auxiliar (</w:t>
      </w:r>
      <w:proofErr w:type="spellStart"/>
      <w:r w:rsidR="00992E6B" w:rsidRPr="00992E6B">
        <w:rPr>
          <w:rFonts w:ascii="Arial" w:hAnsi="Arial" w:cs="Arial"/>
        </w:rPr>
        <w:t>temp</w:t>
      </w:r>
      <w:proofErr w:type="spellEnd"/>
      <w:r w:rsidR="00992E6B" w:rsidRPr="00992E6B">
        <w:rPr>
          <w:rFonts w:ascii="Arial" w:hAnsi="Arial" w:cs="Arial"/>
        </w:rPr>
        <w:t xml:space="preserve">) que recebe o </w:t>
      </w:r>
      <w:r w:rsidR="00992E6B">
        <w:rPr>
          <w:rFonts w:ascii="Arial" w:hAnsi="Arial" w:cs="Arial"/>
        </w:rPr>
        <w:t>NO</w:t>
      </w:r>
      <w:r w:rsidR="00992E6B" w:rsidRPr="00992E6B">
        <w:rPr>
          <w:rFonts w:ascii="Arial" w:hAnsi="Arial" w:cs="Arial"/>
        </w:rPr>
        <w:t xml:space="preserve"> a esquerda da raiz recebida, feito isso o auxiliar a esquerda de “q” recebe o no raiz que foi passado por referência e NO</w:t>
      </w:r>
      <w:r w:rsidR="00992E6B">
        <w:rPr>
          <w:rFonts w:ascii="Arial" w:hAnsi="Arial" w:cs="Arial"/>
        </w:rPr>
        <w:t>,</w:t>
      </w:r>
      <w:r w:rsidR="00992E6B" w:rsidRPr="00992E6B">
        <w:rPr>
          <w:rFonts w:ascii="Arial" w:hAnsi="Arial" w:cs="Arial"/>
        </w:rPr>
        <w:t xml:space="preserve"> a direita</w:t>
      </w:r>
      <w:r w:rsidR="00992E6B">
        <w:rPr>
          <w:rFonts w:ascii="Arial" w:hAnsi="Arial" w:cs="Arial"/>
        </w:rPr>
        <w:t xml:space="preserve"> da raiz recebe o auxiliar “</w:t>
      </w:r>
      <w:proofErr w:type="spellStart"/>
      <w:r w:rsidR="00992E6B">
        <w:rPr>
          <w:rFonts w:ascii="Arial" w:hAnsi="Arial" w:cs="Arial"/>
        </w:rPr>
        <w:t>temp</w:t>
      </w:r>
      <w:proofErr w:type="spellEnd"/>
      <w:r w:rsidR="00992E6B">
        <w:rPr>
          <w:rFonts w:ascii="Arial" w:hAnsi="Arial" w:cs="Arial"/>
        </w:rPr>
        <w:t xml:space="preserve">”, após isso a nova raiz passa a ser o auxiliar “q” que é retornado. </w:t>
      </w:r>
      <w:r w:rsidR="00992E6B">
        <w:rPr>
          <w:rFonts w:ascii="Arial" w:hAnsi="Arial" w:cs="Arial"/>
          <w:u w:val="single"/>
        </w:rPr>
        <w:t>(COLOCAR FOTO)</w:t>
      </w:r>
    </w:p>
    <w:p w:rsidR="00992E6B" w:rsidRPr="00992E6B" w:rsidRDefault="00992E6B" w:rsidP="00992E6B">
      <w:pPr>
        <w:pStyle w:val="western"/>
        <w:numPr>
          <w:ilvl w:val="0"/>
          <w:numId w:val="20"/>
        </w:numPr>
        <w:spacing w:before="0" w:beforeAutospacing="0" w:after="0" w:line="360" w:lineRule="auto"/>
        <w:jc w:val="both"/>
        <w:rPr>
          <w:rFonts w:ascii="Arial" w:hAnsi="Arial" w:cs="Arial"/>
          <w:b/>
        </w:rPr>
      </w:pPr>
      <w:r w:rsidRPr="00992E6B">
        <w:rPr>
          <w:rFonts w:ascii="Arial" w:hAnsi="Arial" w:cs="Arial"/>
          <w:b/>
        </w:rPr>
        <w:t xml:space="preserve">No* </w:t>
      </w:r>
      <w:proofErr w:type="spellStart"/>
      <w:r w:rsidRPr="00992E6B">
        <w:rPr>
          <w:rFonts w:ascii="Arial" w:hAnsi="Arial" w:cs="Arial"/>
          <w:b/>
        </w:rPr>
        <w:t>rotacaoDireita</w:t>
      </w:r>
      <w:proofErr w:type="spellEnd"/>
      <w:r w:rsidRPr="00992E6B">
        <w:rPr>
          <w:rFonts w:ascii="Arial" w:hAnsi="Arial" w:cs="Arial"/>
          <w:b/>
        </w:rPr>
        <w:t>(No *no)</w:t>
      </w:r>
      <w:r>
        <w:rPr>
          <w:rFonts w:ascii="Arial" w:hAnsi="Arial" w:cs="Arial"/>
          <w:b/>
        </w:rPr>
        <w:t xml:space="preserve">: </w:t>
      </w:r>
      <w:r w:rsidRPr="00992E6B">
        <w:rPr>
          <w:rFonts w:ascii="Arial" w:hAnsi="Arial" w:cs="Arial"/>
        </w:rPr>
        <w:t xml:space="preserve">Função responsável por executar uma rotação para a </w:t>
      </w:r>
      <w:r>
        <w:rPr>
          <w:rFonts w:ascii="Arial" w:hAnsi="Arial" w:cs="Arial"/>
        </w:rPr>
        <w:t>direita</w:t>
      </w:r>
      <w:r w:rsidRPr="00992E6B">
        <w:rPr>
          <w:rFonts w:ascii="Arial" w:hAnsi="Arial" w:cs="Arial"/>
        </w:rPr>
        <w:t xml:space="preserve"> do NO recebido, para isso ela cria um auxiliar (q) que recebe o </w:t>
      </w:r>
      <w:r>
        <w:rPr>
          <w:rFonts w:ascii="Arial" w:hAnsi="Arial" w:cs="Arial"/>
        </w:rPr>
        <w:t>NO</w:t>
      </w:r>
      <w:r w:rsidRPr="00992E6B">
        <w:rPr>
          <w:rFonts w:ascii="Arial" w:hAnsi="Arial" w:cs="Arial"/>
        </w:rPr>
        <w:t xml:space="preserve"> a </w:t>
      </w:r>
      <w:r>
        <w:rPr>
          <w:rFonts w:ascii="Arial" w:hAnsi="Arial" w:cs="Arial"/>
        </w:rPr>
        <w:t>esquerda</w:t>
      </w:r>
      <w:r w:rsidRPr="00992E6B">
        <w:rPr>
          <w:rFonts w:ascii="Arial" w:hAnsi="Arial" w:cs="Arial"/>
        </w:rPr>
        <w:t xml:space="preserve"> e outro auxiliar (</w:t>
      </w:r>
      <w:proofErr w:type="spellStart"/>
      <w:r w:rsidRPr="00992E6B">
        <w:rPr>
          <w:rFonts w:ascii="Arial" w:hAnsi="Arial" w:cs="Arial"/>
        </w:rPr>
        <w:t>temp</w:t>
      </w:r>
      <w:proofErr w:type="spellEnd"/>
      <w:r w:rsidRPr="00992E6B">
        <w:rPr>
          <w:rFonts w:ascii="Arial" w:hAnsi="Arial" w:cs="Arial"/>
        </w:rPr>
        <w:t xml:space="preserve">) que recebe o </w:t>
      </w:r>
      <w:r>
        <w:rPr>
          <w:rFonts w:ascii="Arial" w:hAnsi="Arial" w:cs="Arial"/>
        </w:rPr>
        <w:t>NO</w:t>
      </w:r>
      <w:r w:rsidRPr="00992E6B">
        <w:rPr>
          <w:rFonts w:ascii="Arial" w:hAnsi="Arial" w:cs="Arial"/>
        </w:rPr>
        <w:t xml:space="preserve"> a </w:t>
      </w:r>
      <w:r>
        <w:rPr>
          <w:rFonts w:ascii="Arial" w:hAnsi="Arial" w:cs="Arial"/>
        </w:rPr>
        <w:t>direita</w:t>
      </w:r>
      <w:r w:rsidRPr="00992E6B">
        <w:rPr>
          <w:rFonts w:ascii="Arial" w:hAnsi="Arial" w:cs="Arial"/>
        </w:rPr>
        <w:t xml:space="preserve"> da raiz recebida, feito isso o</w:t>
      </w:r>
      <w:r>
        <w:rPr>
          <w:rFonts w:ascii="Arial" w:hAnsi="Arial" w:cs="Arial"/>
        </w:rPr>
        <w:t xml:space="preserve"> NO a direita do</w:t>
      </w:r>
      <w:r w:rsidRPr="00992E6B">
        <w:rPr>
          <w:rFonts w:ascii="Arial" w:hAnsi="Arial" w:cs="Arial"/>
        </w:rPr>
        <w:t xml:space="preserve"> auxiliar a esquerda de “q” recebe o no raiz que foi passado por referência e NO </w:t>
      </w:r>
      <w:r>
        <w:rPr>
          <w:rFonts w:ascii="Arial" w:hAnsi="Arial" w:cs="Arial"/>
        </w:rPr>
        <w:t xml:space="preserve">e </w:t>
      </w:r>
      <w:proofErr w:type="spellStart"/>
      <w:r>
        <w:rPr>
          <w:rFonts w:ascii="Arial" w:hAnsi="Arial" w:cs="Arial"/>
        </w:rPr>
        <w:t>por</w:t>
      </w:r>
      <w:proofErr w:type="spellEnd"/>
      <w:r>
        <w:rPr>
          <w:rFonts w:ascii="Arial" w:hAnsi="Arial" w:cs="Arial"/>
        </w:rPr>
        <w:t xml:space="preserve"> fim </w:t>
      </w:r>
      <w:r w:rsidRPr="00992E6B">
        <w:rPr>
          <w:rFonts w:ascii="Arial" w:hAnsi="Arial" w:cs="Arial"/>
        </w:rPr>
        <w:t xml:space="preserve">a </w:t>
      </w:r>
      <w:r>
        <w:rPr>
          <w:rFonts w:ascii="Arial" w:hAnsi="Arial" w:cs="Arial"/>
        </w:rPr>
        <w:t>esquerda da raiz recebe o auxiliar “</w:t>
      </w:r>
      <w:proofErr w:type="spellStart"/>
      <w:r>
        <w:rPr>
          <w:rFonts w:ascii="Arial" w:hAnsi="Arial" w:cs="Arial"/>
        </w:rPr>
        <w:t>temp</w:t>
      </w:r>
      <w:proofErr w:type="spellEnd"/>
      <w:r>
        <w:rPr>
          <w:rFonts w:ascii="Arial" w:hAnsi="Arial" w:cs="Arial"/>
        </w:rPr>
        <w:t xml:space="preserve">”, após isso a nova raiz passa a ser o auxiliar “q” que é retornado. </w:t>
      </w:r>
      <w:r>
        <w:rPr>
          <w:rFonts w:ascii="Arial" w:hAnsi="Arial" w:cs="Arial"/>
          <w:u w:val="single"/>
        </w:rPr>
        <w:t>(COLOCAR FOTO)</w:t>
      </w:r>
    </w:p>
    <w:p w:rsidR="00992E6B" w:rsidRPr="003D702D" w:rsidRDefault="00992E6B" w:rsidP="00992E6B">
      <w:pPr>
        <w:pStyle w:val="western"/>
        <w:numPr>
          <w:ilvl w:val="0"/>
          <w:numId w:val="20"/>
        </w:numPr>
        <w:spacing w:before="0" w:beforeAutospacing="0" w:after="0" w:line="360" w:lineRule="auto"/>
        <w:jc w:val="both"/>
        <w:rPr>
          <w:rFonts w:ascii="Arial" w:hAnsi="Arial" w:cs="Arial"/>
          <w:b/>
        </w:rPr>
      </w:pPr>
      <w:r w:rsidRPr="00992E6B">
        <w:rPr>
          <w:rFonts w:ascii="Arial" w:hAnsi="Arial" w:cs="Arial"/>
          <w:b/>
        </w:rPr>
        <w:t xml:space="preserve">No* </w:t>
      </w:r>
      <w:proofErr w:type="spellStart"/>
      <w:proofErr w:type="gramStart"/>
      <w:r w:rsidRPr="00992E6B">
        <w:rPr>
          <w:rFonts w:ascii="Arial" w:hAnsi="Arial" w:cs="Arial"/>
          <w:b/>
        </w:rPr>
        <w:t>rotacaoDE</w:t>
      </w:r>
      <w:proofErr w:type="spellEnd"/>
      <w:r w:rsidRPr="00992E6B">
        <w:rPr>
          <w:rFonts w:ascii="Arial" w:hAnsi="Arial" w:cs="Arial"/>
          <w:b/>
        </w:rPr>
        <w:t>(</w:t>
      </w:r>
      <w:proofErr w:type="gramEnd"/>
      <w:r w:rsidRPr="00992E6B">
        <w:rPr>
          <w:rFonts w:ascii="Arial" w:hAnsi="Arial" w:cs="Arial"/>
          <w:b/>
        </w:rPr>
        <w:t>No *no)</w:t>
      </w:r>
      <w:r w:rsidR="00D7071F">
        <w:rPr>
          <w:rFonts w:ascii="Arial" w:hAnsi="Arial" w:cs="Arial"/>
          <w:b/>
        </w:rPr>
        <w:t>:</w:t>
      </w:r>
      <w:r w:rsidR="00D7071F">
        <w:rPr>
          <w:rFonts w:ascii="Arial" w:hAnsi="Arial" w:cs="Arial"/>
        </w:rPr>
        <w:t xml:space="preserve"> Função responsável por executar uma rotação a direita do no e posteriormente uma rotação a esquerda, </w:t>
      </w:r>
      <w:r w:rsidR="003D702D">
        <w:rPr>
          <w:rFonts w:ascii="Arial" w:hAnsi="Arial" w:cs="Arial"/>
        </w:rPr>
        <w:t>para isso é apenas chamado as funções de rotação a direita e esquerda nessa ordem.</w:t>
      </w:r>
    </w:p>
    <w:p w:rsidR="003D702D" w:rsidRPr="003D702D" w:rsidRDefault="003D702D" w:rsidP="003D702D">
      <w:pPr>
        <w:pStyle w:val="western"/>
        <w:numPr>
          <w:ilvl w:val="0"/>
          <w:numId w:val="20"/>
        </w:numPr>
        <w:spacing w:before="0" w:beforeAutospacing="0" w:after="0" w:line="360" w:lineRule="auto"/>
        <w:jc w:val="both"/>
        <w:rPr>
          <w:rFonts w:ascii="Arial" w:hAnsi="Arial" w:cs="Arial"/>
          <w:b/>
        </w:rPr>
      </w:pPr>
      <w:r w:rsidRPr="003D702D">
        <w:rPr>
          <w:rFonts w:ascii="Arial" w:hAnsi="Arial" w:cs="Arial"/>
          <w:b/>
        </w:rPr>
        <w:lastRenderedPageBreak/>
        <w:t xml:space="preserve">No* </w:t>
      </w:r>
      <w:proofErr w:type="spellStart"/>
      <w:proofErr w:type="gramStart"/>
      <w:r w:rsidRPr="003D702D">
        <w:rPr>
          <w:rFonts w:ascii="Arial" w:hAnsi="Arial" w:cs="Arial"/>
          <w:b/>
        </w:rPr>
        <w:t>RotacaoED</w:t>
      </w:r>
      <w:proofErr w:type="spellEnd"/>
      <w:r w:rsidRPr="003D702D">
        <w:rPr>
          <w:rFonts w:ascii="Arial" w:hAnsi="Arial" w:cs="Arial"/>
          <w:b/>
        </w:rPr>
        <w:t>(</w:t>
      </w:r>
      <w:proofErr w:type="gramEnd"/>
      <w:r w:rsidRPr="003D702D">
        <w:rPr>
          <w:rFonts w:ascii="Arial" w:hAnsi="Arial" w:cs="Arial"/>
          <w:b/>
        </w:rPr>
        <w:t>No *no)</w:t>
      </w:r>
      <w:r>
        <w:rPr>
          <w:rFonts w:ascii="Arial" w:hAnsi="Arial" w:cs="Arial"/>
          <w:b/>
        </w:rPr>
        <w:t xml:space="preserve">: </w:t>
      </w:r>
      <w:r>
        <w:rPr>
          <w:rFonts w:ascii="Arial" w:hAnsi="Arial" w:cs="Arial"/>
        </w:rPr>
        <w:t>Função responsável por executar uma rotação a esquerda do no e posteriormente uma rotação a direita, para isso é apenas chamado as funções de rotação a esquerda e direita nessa ordem.</w:t>
      </w:r>
    </w:p>
    <w:p w:rsidR="009F3332" w:rsidRPr="009F3332" w:rsidRDefault="003D702D" w:rsidP="009F3332">
      <w:pPr>
        <w:pStyle w:val="western"/>
        <w:numPr>
          <w:ilvl w:val="0"/>
          <w:numId w:val="20"/>
        </w:numPr>
        <w:spacing w:before="0" w:beforeAutospacing="0" w:after="0" w:line="360" w:lineRule="auto"/>
        <w:jc w:val="both"/>
        <w:rPr>
          <w:rFonts w:ascii="Arial" w:hAnsi="Arial" w:cs="Arial"/>
          <w:b/>
        </w:rPr>
      </w:pPr>
      <w:proofErr w:type="spellStart"/>
      <w:r w:rsidRPr="003D702D">
        <w:rPr>
          <w:rFonts w:ascii="Arial" w:hAnsi="Arial" w:cs="Arial"/>
          <w:b/>
        </w:rPr>
        <w:t>insere_na_arvore</w:t>
      </w:r>
      <w:proofErr w:type="spellEnd"/>
      <w:r w:rsidRPr="003D702D">
        <w:t xml:space="preserve"> </w:t>
      </w:r>
      <w:r w:rsidRPr="003D702D">
        <w:rPr>
          <w:rFonts w:ascii="Arial" w:hAnsi="Arial" w:cs="Arial"/>
          <w:b/>
        </w:rPr>
        <w:t>(No *</w:t>
      </w:r>
      <w:proofErr w:type="spellStart"/>
      <w:proofErr w:type="gramStart"/>
      <w:r w:rsidRPr="003D702D">
        <w:rPr>
          <w:rFonts w:ascii="Arial" w:hAnsi="Arial" w:cs="Arial"/>
          <w:b/>
        </w:rPr>
        <w:t>no,int</w:t>
      </w:r>
      <w:proofErr w:type="spellEnd"/>
      <w:proofErr w:type="gramEnd"/>
      <w:r w:rsidRPr="003D702D">
        <w:rPr>
          <w:rFonts w:ascii="Arial" w:hAnsi="Arial" w:cs="Arial"/>
          <w:b/>
        </w:rPr>
        <w:t xml:space="preserve"> valor</w:t>
      </w:r>
      <w:r>
        <w:rPr>
          <w:rFonts w:ascii="Arial" w:hAnsi="Arial" w:cs="Arial"/>
          <w:b/>
        </w:rPr>
        <w:t xml:space="preserve">): </w:t>
      </w:r>
      <w:r>
        <w:rPr>
          <w:rFonts w:ascii="Arial" w:hAnsi="Arial" w:cs="Arial"/>
        </w:rPr>
        <w:t xml:space="preserve">Função extremamente importante para o funcionamento da árvore, nela são executados os procedimentos necessários para a verificação de balanceamento após inserir um elemento na arvore. Para inserir um elemento é recebido um ponteiro contendo um NO da arvore e o valor a ser inserido, primeiramente é verificado se o NO esta a apontado para NULL, caso esteja é alocado um NO na memória, inserido o valor nele e apontando os apontadores de NO a esquerda e direita para NULL para representar que foi criado um novo </w:t>
      </w:r>
      <w:proofErr w:type="gramStart"/>
      <w:r>
        <w:rPr>
          <w:rFonts w:ascii="Arial" w:hAnsi="Arial" w:cs="Arial"/>
        </w:rPr>
        <w:t>NO folha</w:t>
      </w:r>
      <w:proofErr w:type="gramEnd"/>
      <w:r>
        <w:rPr>
          <w:rFonts w:ascii="Arial" w:hAnsi="Arial" w:cs="Arial"/>
        </w:rPr>
        <w:t xml:space="preserve">. Caso o NO recebido não esteja apontado para NULL é verificado se o valor passado por parâmetro é maior ou menor que o NO atual, caso seja maior é chamado de forma recursiva a função para inserir na árvore, porém com o ponteiro do NO a direita do inicial, contudo caso o valor seja menor também é chamado de forma recursiva porém agora com o NO a esquerda do ponteiro inicial, caso o elemento seja igual ao NO atual ele não é inserido e é apenas retornado o NO atual para que seja liberado a pilha de recursão. Ao final da função é verificado o Fator de balanceamento em cada do NO que foi colocado na pilha de recursão, e caso o fator de balanceamento seja maior que 1 indica que será necessário uma rotação a direita do NO atual, </w:t>
      </w:r>
      <w:r w:rsidR="0055082A">
        <w:rPr>
          <w:rFonts w:ascii="Arial" w:hAnsi="Arial" w:cs="Arial"/>
        </w:rPr>
        <w:t>para isso é chamado a função de rotação a direita e passado o respectivo NO, caso</w:t>
      </w:r>
      <w:r>
        <w:rPr>
          <w:rFonts w:ascii="Arial" w:hAnsi="Arial" w:cs="Arial"/>
        </w:rPr>
        <w:t xml:space="preserve"> </w:t>
      </w:r>
      <w:r w:rsidR="0055082A">
        <w:rPr>
          <w:rFonts w:ascii="Arial" w:hAnsi="Arial" w:cs="Arial"/>
        </w:rPr>
        <w:t>o fator de balanceamento seja menor que -1 indica que será necessário uma rotação a esquerda do NO atual, para isso é chamado a função de rotação a esquerda e passado o respectivo NO.</w:t>
      </w:r>
      <w:r w:rsidR="009F3332">
        <w:rPr>
          <w:rFonts w:ascii="Arial" w:hAnsi="Arial" w:cs="Arial"/>
          <w:b/>
        </w:rPr>
        <w:t xml:space="preserve"> </w:t>
      </w:r>
      <w:r w:rsidR="009F3332">
        <w:rPr>
          <w:rFonts w:ascii="Arial" w:hAnsi="Arial" w:cs="Arial"/>
        </w:rPr>
        <w:t>As imagens abaixo mostram as rotações que podem ser necessárias após a inserção de algum elemento na arvore.</w:t>
      </w:r>
    </w:p>
    <w:p w:rsidR="00D806F1" w:rsidRDefault="00D806F1" w:rsidP="00D806F1">
      <w:pPr>
        <w:pStyle w:val="western"/>
        <w:spacing w:before="0" w:beforeAutospacing="0" w:after="0" w:line="360" w:lineRule="auto"/>
        <w:ind w:left="720"/>
        <w:jc w:val="both"/>
        <w:rPr>
          <w:rFonts w:ascii="Arial" w:hAnsi="Arial" w:cs="Arial"/>
          <w:b/>
        </w:rPr>
      </w:pPr>
      <w:r>
        <w:rPr>
          <w:noProof/>
        </w:rPr>
        <w:drawing>
          <wp:inline distT="0" distB="0" distL="0" distR="0">
            <wp:extent cx="5092959" cy="1905000"/>
            <wp:effectExtent l="0" t="0" r="0" b="0"/>
            <wp:docPr id="8" name="Imagem 8" descr="http://www.lcad.icmc.usp.br/~nonato/ED/AVL/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cad.icmc.usp.br/~nonato/ED/AVL/image0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86" cy="1908264"/>
                    </a:xfrm>
                    <a:prstGeom prst="rect">
                      <a:avLst/>
                    </a:prstGeom>
                    <a:noFill/>
                    <a:ln>
                      <a:noFill/>
                    </a:ln>
                  </pic:spPr>
                </pic:pic>
              </a:graphicData>
            </a:graphic>
          </wp:inline>
        </w:drawing>
      </w:r>
    </w:p>
    <w:p w:rsidR="00D806F1" w:rsidRPr="0055082A" w:rsidRDefault="00D806F1" w:rsidP="00D806F1">
      <w:pPr>
        <w:pStyle w:val="western"/>
        <w:spacing w:before="0" w:beforeAutospacing="0" w:after="0" w:line="360" w:lineRule="auto"/>
        <w:ind w:left="720"/>
        <w:jc w:val="both"/>
        <w:rPr>
          <w:rFonts w:ascii="Arial" w:hAnsi="Arial" w:cs="Arial"/>
          <w:b/>
        </w:rPr>
      </w:pPr>
      <w:r>
        <w:rPr>
          <w:noProof/>
        </w:rPr>
        <w:lastRenderedPageBreak/>
        <w:drawing>
          <wp:inline distT="0" distB="0" distL="0" distR="0">
            <wp:extent cx="5229225" cy="1823033"/>
            <wp:effectExtent l="0" t="0" r="0" b="6350"/>
            <wp:docPr id="9" name="Imagem 9" descr="http://www.lcad.icmc.usp.br/~nonato/ED/AVL/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cad.icmc.usp.br/~nonato/ED/AVL/image0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5573" cy="1839191"/>
                    </a:xfrm>
                    <a:prstGeom prst="rect">
                      <a:avLst/>
                    </a:prstGeom>
                    <a:noFill/>
                    <a:ln>
                      <a:noFill/>
                    </a:ln>
                  </pic:spPr>
                </pic:pic>
              </a:graphicData>
            </a:graphic>
          </wp:inline>
        </w:drawing>
      </w:r>
    </w:p>
    <w:p w:rsidR="00FF26AB" w:rsidRPr="0055082A" w:rsidRDefault="0055082A" w:rsidP="00FF26AB">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void</w:t>
      </w:r>
      <w:proofErr w:type="spellEnd"/>
      <w:r w:rsidRPr="0055082A">
        <w:rPr>
          <w:rFonts w:ascii="Arial" w:hAnsi="Arial" w:cs="Arial"/>
          <w:b/>
        </w:rPr>
        <w:t xml:space="preserve"> </w:t>
      </w:r>
      <w:proofErr w:type="spellStart"/>
      <w:r w:rsidRPr="0055082A">
        <w:rPr>
          <w:rFonts w:ascii="Arial" w:hAnsi="Arial" w:cs="Arial"/>
          <w:b/>
        </w:rPr>
        <w:t>in_ordem_arquivo</w:t>
      </w:r>
      <w:proofErr w:type="spellEnd"/>
      <w:r w:rsidRPr="0055082A">
        <w:rPr>
          <w:rFonts w:ascii="Arial" w:hAnsi="Arial" w:cs="Arial"/>
          <w:b/>
        </w:rPr>
        <w:t>(No *no, FILE *arquivo)</w:t>
      </w:r>
      <w:r>
        <w:rPr>
          <w:rFonts w:ascii="Arial" w:hAnsi="Arial" w:cs="Arial"/>
          <w:b/>
        </w:rPr>
        <w:t xml:space="preserve">: </w:t>
      </w:r>
      <w:r>
        <w:rPr>
          <w:rFonts w:ascii="Arial" w:hAnsi="Arial" w:cs="Arial"/>
        </w:rPr>
        <w:t>Função responsável por escrever no arquivo os elementos da árvore, para isso é recebido o NO raiz da arvore e um ponteiro de arquivo que precisa necessariamente já estar aberto para que o a escrita seja mais rápida, para isso é chamado de maneira recursiva todos os elementos a esquerda do NO raiz e escrito no arquivo esses elementos, depois é chamado um elemento a direita e empilhado na pilha de recursão, depois o ciclo de inicia novamente. Vale ressaltar que no inicio da função é verificado se o NO recebido não está apontado para NULL.</w:t>
      </w:r>
    </w:p>
    <w:p w:rsidR="0055082A" w:rsidRPr="0055082A" w:rsidRDefault="0055082A" w:rsidP="0055082A">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void</w:t>
      </w:r>
      <w:proofErr w:type="spellEnd"/>
      <w:r w:rsidRPr="0055082A">
        <w:rPr>
          <w:rFonts w:ascii="Arial" w:hAnsi="Arial" w:cs="Arial"/>
          <w:b/>
        </w:rPr>
        <w:t xml:space="preserve"> </w:t>
      </w:r>
      <w:proofErr w:type="spellStart"/>
      <w:r w:rsidRPr="0055082A">
        <w:rPr>
          <w:rFonts w:ascii="Arial" w:hAnsi="Arial" w:cs="Arial"/>
          <w:b/>
        </w:rPr>
        <w:t>pre_ordem_arquivo</w:t>
      </w:r>
      <w:proofErr w:type="spellEnd"/>
      <w:r w:rsidRPr="0055082A">
        <w:rPr>
          <w:rFonts w:ascii="Arial" w:hAnsi="Arial" w:cs="Arial"/>
          <w:b/>
        </w:rPr>
        <w:t>(No *</w:t>
      </w:r>
      <w:proofErr w:type="spellStart"/>
      <w:r w:rsidRPr="0055082A">
        <w:rPr>
          <w:rFonts w:ascii="Arial" w:hAnsi="Arial" w:cs="Arial"/>
          <w:b/>
        </w:rPr>
        <w:t>no,FILE</w:t>
      </w:r>
      <w:proofErr w:type="spellEnd"/>
      <w:r w:rsidRPr="0055082A">
        <w:rPr>
          <w:rFonts w:ascii="Arial" w:hAnsi="Arial" w:cs="Arial"/>
          <w:b/>
        </w:rPr>
        <w:t xml:space="preserve"> *arquivo)</w:t>
      </w:r>
      <w:r>
        <w:rPr>
          <w:rFonts w:ascii="Arial" w:hAnsi="Arial" w:cs="Arial"/>
          <w:b/>
        </w:rPr>
        <w:t>:</w:t>
      </w:r>
      <w:r w:rsidRPr="0055082A">
        <w:rPr>
          <w:rFonts w:ascii="Arial" w:hAnsi="Arial" w:cs="Arial"/>
        </w:rPr>
        <w:t xml:space="preserve"> </w:t>
      </w:r>
      <w:r>
        <w:rPr>
          <w:rFonts w:ascii="Arial" w:hAnsi="Arial" w:cs="Arial"/>
        </w:rPr>
        <w:t>Função responsável por escrever no arquivo os elementos da árvore, para isso é recebido o NO raiz da arvore e um ponteiro de arquivo que precisa necessariamente já estar aberto para que o a escrita seja mais rápida, assim é escrito no arquivo o elemento recebido e posteriormente é chamado de maneira recursiva os elementos a esquerda do NO raiz e, depois é chamado elemento a direita e empilhado na pilha de recursão, depois o ciclo de inicia novamente. Vale ressaltar que no início da função é verificado se o NO recebido não está apontado para NULL.</w:t>
      </w:r>
    </w:p>
    <w:p w:rsidR="0055082A" w:rsidRPr="0055082A" w:rsidRDefault="0055082A" w:rsidP="0055082A">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void</w:t>
      </w:r>
      <w:proofErr w:type="spellEnd"/>
      <w:r w:rsidRPr="0055082A">
        <w:rPr>
          <w:rFonts w:ascii="Arial" w:hAnsi="Arial" w:cs="Arial"/>
          <w:b/>
        </w:rPr>
        <w:t xml:space="preserve"> </w:t>
      </w:r>
      <w:proofErr w:type="spellStart"/>
      <w:r w:rsidRPr="0055082A">
        <w:rPr>
          <w:rFonts w:ascii="Arial" w:hAnsi="Arial" w:cs="Arial"/>
          <w:b/>
        </w:rPr>
        <w:t>pos_ordem_arquivo</w:t>
      </w:r>
      <w:proofErr w:type="spellEnd"/>
      <w:r w:rsidRPr="0055082A">
        <w:rPr>
          <w:rFonts w:ascii="Arial" w:hAnsi="Arial" w:cs="Arial"/>
          <w:b/>
        </w:rPr>
        <w:t>(No *</w:t>
      </w:r>
      <w:proofErr w:type="spellStart"/>
      <w:r w:rsidRPr="0055082A">
        <w:rPr>
          <w:rFonts w:ascii="Arial" w:hAnsi="Arial" w:cs="Arial"/>
          <w:b/>
        </w:rPr>
        <w:t>no,FILE</w:t>
      </w:r>
      <w:proofErr w:type="spellEnd"/>
      <w:r w:rsidRPr="0055082A">
        <w:rPr>
          <w:rFonts w:ascii="Arial" w:hAnsi="Arial" w:cs="Arial"/>
          <w:b/>
        </w:rPr>
        <w:t xml:space="preserve"> *arquivo)</w:t>
      </w:r>
      <w:r>
        <w:rPr>
          <w:rFonts w:ascii="Arial" w:hAnsi="Arial" w:cs="Arial"/>
          <w:b/>
        </w:rPr>
        <w:t xml:space="preserve">: </w:t>
      </w:r>
      <w:r>
        <w:rPr>
          <w:rFonts w:ascii="Arial" w:hAnsi="Arial" w:cs="Arial"/>
        </w:rPr>
        <w:t>Função responsável por escrever no arquivo os elementos da árvore, para isso é recebido o NO raiz da arvore e um ponteiro de arquivo que precisa necessariamente já estar aberto para que o a escrita seja mais rápida, com isso é chamado de maneira recursiva os elementos a esquerda do NO raiz e, depois é chamado elemento a direita e empilhado na pilha de recursão posteriormente é escrito no arquivo o elemento recebido, depois o ciclo de inicia novamente. Vale ressaltar que no início da função é verificado se o NO recebido não está apontado para NULL.</w:t>
      </w:r>
    </w:p>
    <w:p w:rsidR="0055082A" w:rsidRPr="0055082A" w:rsidRDefault="0055082A" w:rsidP="0055082A">
      <w:pPr>
        <w:pStyle w:val="western"/>
        <w:numPr>
          <w:ilvl w:val="0"/>
          <w:numId w:val="20"/>
        </w:numPr>
        <w:spacing w:before="0" w:beforeAutospacing="0" w:after="0" w:line="360" w:lineRule="auto"/>
        <w:jc w:val="both"/>
        <w:rPr>
          <w:rFonts w:ascii="Arial" w:hAnsi="Arial" w:cs="Arial"/>
          <w:b/>
        </w:rPr>
      </w:pPr>
      <w:proofErr w:type="spellStart"/>
      <w:r w:rsidRPr="0055082A">
        <w:rPr>
          <w:rFonts w:ascii="Arial" w:hAnsi="Arial" w:cs="Arial"/>
          <w:b/>
        </w:rPr>
        <w:t>boolean</w:t>
      </w:r>
      <w:proofErr w:type="spellEnd"/>
      <w:r w:rsidRPr="0055082A">
        <w:rPr>
          <w:rFonts w:ascii="Arial" w:hAnsi="Arial" w:cs="Arial"/>
          <w:b/>
        </w:rPr>
        <w:t xml:space="preserve"> </w:t>
      </w:r>
      <w:proofErr w:type="spellStart"/>
      <w:r w:rsidRPr="0055082A">
        <w:rPr>
          <w:rFonts w:ascii="Arial" w:hAnsi="Arial" w:cs="Arial"/>
          <w:b/>
        </w:rPr>
        <w:t>verifica_</w:t>
      </w:r>
      <w:proofErr w:type="gramStart"/>
      <w:r w:rsidRPr="0055082A">
        <w:rPr>
          <w:rFonts w:ascii="Arial" w:hAnsi="Arial" w:cs="Arial"/>
          <w:b/>
        </w:rPr>
        <w:t>vazia</w:t>
      </w:r>
      <w:proofErr w:type="spellEnd"/>
      <w:r w:rsidRPr="0055082A">
        <w:rPr>
          <w:rFonts w:ascii="Arial" w:hAnsi="Arial" w:cs="Arial"/>
          <w:b/>
        </w:rPr>
        <w:t>(</w:t>
      </w:r>
      <w:proofErr w:type="gramEnd"/>
      <w:r w:rsidRPr="0055082A">
        <w:rPr>
          <w:rFonts w:ascii="Arial" w:hAnsi="Arial" w:cs="Arial"/>
          <w:b/>
        </w:rPr>
        <w:t>Arvore *t)</w:t>
      </w:r>
      <w:r>
        <w:rPr>
          <w:rFonts w:ascii="Arial" w:hAnsi="Arial" w:cs="Arial"/>
          <w:b/>
        </w:rPr>
        <w:t xml:space="preserve">: </w:t>
      </w:r>
      <w:r>
        <w:rPr>
          <w:rFonts w:ascii="Arial" w:hAnsi="Arial" w:cs="Arial"/>
        </w:rPr>
        <w:t xml:space="preserve">Função responsável por verificar se a raiz da arvore está apontada para NULL, caso esteja indica que a arvore está vazia, </w:t>
      </w:r>
      <w:r>
        <w:rPr>
          <w:rFonts w:ascii="Arial" w:hAnsi="Arial" w:cs="Arial"/>
        </w:rPr>
        <w:lastRenderedPageBreak/>
        <w:t>com isso é retornado TRUE, caso contrario é retornado FALSE indicando que a árvore possui elementos.</w:t>
      </w:r>
    </w:p>
    <w:p w:rsidR="0055082A" w:rsidRPr="00D806F1" w:rsidRDefault="0055082A" w:rsidP="0055082A">
      <w:pPr>
        <w:pStyle w:val="western"/>
        <w:numPr>
          <w:ilvl w:val="0"/>
          <w:numId w:val="20"/>
        </w:numPr>
        <w:spacing w:before="0" w:beforeAutospacing="0" w:after="0" w:line="360" w:lineRule="auto"/>
        <w:jc w:val="both"/>
        <w:rPr>
          <w:rFonts w:ascii="Arial" w:hAnsi="Arial" w:cs="Arial"/>
          <w:b/>
        </w:rPr>
      </w:pPr>
      <w:r w:rsidRPr="0055082A">
        <w:rPr>
          <w:rFonts w:ascii="Arial" w:hAnsi="Arial" w:cs="Arial"/>
          <w:b/>
        </w:rPr>
        <w:t xml:space="preserve">No* </w:t>
      </w:r>
      <w:proofErr w:type="spellStart"/>
      <w:r w:rsidRPr="0055082A">
        <w:rPr>
          <w:rFonts w:ascii="Arial" w:hAnsi="Arial" w:cs="Arial"/>
          <w:b/>
        </w:rPr>
        <w:t>verifica_se_existe_valor_arvore</w:t>
      </w:r>
      <w:proofErr w:type="spellEnd"/>
      <w:r w:rsidRPr="0055082A">
        <w:rPr>
          <w:rFonts w:ascii="Arial" w:hAnsi="Arial" w:cs="Arial"/>
          <w:b/>
        </w:rPr>
        <w:t xml:space="preserve">(No *no, </w:t>
      </w:r>
      <w:proofErr w:type="spellStart"/>
      <w:r w:rsidRPr="0055082A">
        <w:rPr>
          <w:rFonts w:ascii="Arial" w:hAnsi="Arial" w:cs="Arial"/>
          <w:b/>
        </w:rPr>
        <w:t>int</w:t>
      </w:r>
      <w:proofErr w:type="spellEnd"/>
      <w:r w:rsidRPr="0055082A">
        <w:rPr>
          <w:rFonts w:ascii="Arial" w:hAnsi="Arial" w:cs="Arial"/>
          <w:b/>
        </w:rPr>
        <w:t xml:space="preserve"> valor</w:t>
      </w:r>
      <w:r>
        <w:rPr>
          <w:rFonts w:ascii="Arial" w:hAnsi="Arial" w:cs="Arial"/>
          <w:b/>
        </w:rPr>
        <w:t xml:space="preserve">): </w:t>
      </w:r>
      <w:r>
        <w:rPr>
          <w:rFonts w:ascii="Arial" w:hAnsi="Arial" w:cs="Arial"/>
        </w:rPr>
        <w:t xml:space="preserve">Função responsável por receber um valor por parâmetro e o NO raiz da arvore, </w:t>
      </w:r>
      <w:r w:rsidR="002952FE">
        <w:rPr>
          <w:rFonts w:ascii="Arial" w:hAnsi="Arial" w:cs="Arial"/>
        </w:rPr>
        <w:t>caso o NO recebido seja NULL indica que o elemento não está presente na arvore, caso o valor recebido seja maior que o do NO atual indica que o elemento está a direita do NO atual caso seja menor indica que o elemento esta a esquerda e caso seja igual indica que o elemento foi encontrado, para isso é feito essas verificações e chamado de forma recursiva com o NO a esquerda ou direita dependendo do valor como descrito anteriormente.</w:t>
      </w:r>
    </w:p>
    <w:p w:rsidR="00D806F1" w:rsidRDefault="00D806F1" w:rsidP="00D806F1">
      <w:pPr>
        <w:pStyle w:val="western"/>
        <w:numPr>
          <w:ilvl w:val="0"/>
          <w:numId w:val="20"/>
        </w:numPr>
        <w:spacing w:before="0" w:beforeAutospacing="0" w:after="0" w:line="360" w:lineRule="auto"/>
        <w:jc w:val="both"/>
        <w:rPr>
          <w:rFonts w:ascii="Arial" w:hAnsi="Arial" w:cs="Arial"/>
          <w:b/>
        </w:rPr>
      </w:pPr>
      <w:proofErr w:type="spellStart"/>
      <w:r w:rsidRPr="00D806F1">
        <w:rPr>
          <w:rFonts w:ascii="Arial" w:hAnsi="Arial" w:cs="Arial"/>
          <w:b/>
        </w:rPr>
        <w:t>boolean</w:t>
      </w:r>
      <w:proofErr w:type="spellEnd"/>
      <w:r w:rsidRPr="00D806F1">
        <w:rPr>
          <w:rFonts w:ascii="Arial" w:hAnsi="Arial" w:cs="Arial"/>
          <w:b/>
        </w:rPr>
        <w:t xml:space="preserve"> </w:t>
      </w:r>
      <w:proofErr w:type="spellStart"/>
      <w:r w:rsidRPr="00D806F1">
        <w:rPr>
          <w:rFonts w:ascii="Arial" w:hAnsi="Arial" w:cs="Arial"/>
          <w:b/>
        </w:rPr>
        <w:t>apaga_</w:t>
      </w:r>
      <w:proofErr w:type="gramStart"/>
      <w:r w:rsidRPr="00D806F1">
        <w:rPr>
          <w:rFonts w:ascii="Arial" w:hAnsi="Arial" w:cs="Arial"/>
          <w:b/>
        </w:rPr>
        <w:t>arvore</w:t>
      </w:r>
      <w:proofErr w:type="spellEnd"/>
      <w:r w:rsidRPr="00D806F1">
        <w:rPr>
          <w:rFonts w:ascii="Arial" w:hAnsi="Arial" w:cs="Arial"/>
          <w:b/>
        </w:rPr>
        <w:t>(</w:t>
      </w:r>
      <w:proofErr w:type="gramEnd"/>
      <w:r w:rsidRPr="00D806F1">
        <w:rPr>
          <w:rFonts w:ascii="Arial" w:hAnsi="Arial" w:cs="Arial"/>
          <w:b/>
        </w:rPr>
        <w:t>Arvore *arvore)</w:t>
      </w:r>
      <w:r>
        <w:rPr>
          <w:rFonts w:ascii="Arial" w:hAnsi="Arial" w:cs="Arial"/>
          <w:b/>
        </w:rPr>
        <w:t xml:space="preserve">: </w:t>
      </w:r>
      <w:r>
        <w:rPr>
          <w:rFonts w:ascii="Arial" w:hAnsi="Arial" w:cs="Arial"/>
        </w:rPr>
        <w:t>Função responsável por apagar a árvore por completo, para isso ela remove todos os elementos contidos na árvore</w:t>
      </w:r>
      <w:r w:rsidR="009F3332">
        <w:rPr>
          <w:rFonts w:ascii="Arial" w:hAnsi="Arial" w:cs="Arial"/>
        </w:rPr>
        <w:t>, para efetuar a remoção dos elementos ela sempre apaga a raiz principal da arvore ate que a mesma seja apontada para NULL, quando isso ocorrer ela libera o ponteiro da árvore com o intuito de liberar a memória utilizada.</w:t>
      </w:r>
    </w:p>
    <w:p w:rsidR="00010DD3" w:rsidRDefault="002952FE" w:rsidP="002952FE">
      <w:pPr>
        <w:pStyle w:val="western"/>
        <w:numPr>
          <w:ilvl w:val="0"/>
          <w:numId w:val="20"/>
        </w:numPr>
        <w:spacing w:before="0" w:beforeAutospacing="0" w:after="0" w:line="360" w:lineRule="auto"/>
        <w:jc w:val="both"/>
        <w:rPr>
          <w:rFonts w:ascii="Arial" w:hAnsi="Arial" w:cs="Arial"/>
          <w:b/>
        </w:rPr>
      </w:pPr>
      <w:r w:rsidRPr="002952FE">
        <w:rPr>
          <w:rFonts w:ascii="Arial" w:hAnsi="Arial" w:cs="Arial"/>
          <w:b/>
        </w:rPr>
        <w:t xml:space="preserve">No* </w:t>
      </w:r>
      <w:proofErr w:type="spellStart"/>
      <w:r w:rsidRPr="002952FE">
        <w:rPr>
          <w:rFonts w:ascii="Arial" w:hAnsi="Arial" w:cs="Arial"/>
          <w:b/>
        </w:rPr>
        <w:t>remove_</w:t>
      </w:r>
      <w:proofErr w:type="gramStart"/>
      <w:r w:rsidRPr="002952FE">
        <w:rPr>
          <w:rFonts w:ascii="Arial" w:hAnsi="Arial" w:cs="Arial"/>
          <w:b/>
        </w:rPr>
        <w:t>arvore</w:t>
      </w:r>
      <w:proofErr w:type="spellEnd"/>
      <w:r w:rsidRPr="002952FE">
        <w:rPr>
          <w:rFonts w:ascii="Arial" w:hAnsi="Arial" w:cs="Arial"/>
          <w:b/>
        </w:rPr>
        <w:t>(</w:t>
      </w:r>
      <w:proofErr w:type="gramEnd"/>
      <w:r w:rsidRPr="002952FE">
        <w:rPr>
          <w:rFonts w:ascii="Arial" w:hAnsi="Arial" w:cs="Arial"/>
          <w:b/>
        </w:rPr>
        <w:t xml:space="preserve">No* </w:t>
      </w:r>
      <w:proofErr w:type="spellStart"/>
      <w:r w:rsidRPr="002952FE">
        <w:rPr>
          <w:rFonts w:ascii="Arial" w:hAnsi="Arial" w:cs="Arial"/>
          <w:b/>
        </w:rPr>
        <w:t>no,int</w:t>
      </w:r>
      <w:proofErr w:type="spellEnd"/>
      <w:r w:rsidRPr="002952FE">
        <w:rPr>
          <w:rFonts w:ascii="Arial" w:hAnsi="Arial" w:cs="Arial"/>
          <w:b/>
        </w:rPr>
        <w:t xml:space="preserve"> valor)</w:t>
      </w:r>
      <w:r>
        <w:rPr>
          <w:rFonts w:ascii="Arial" w:hAnsi="Arial" w:cs="Arial"/>
          <w:b/>
        </w:rPr>
        <w:t xml:space="preserve">: </w:t>
      </w:r>
    </w:p>
    <w:p w:rsidR="00010DD3" w:rsidRPr="001E7718" w:rsidRDefault="00010DD3" w:rsidP="00010DD3">
      <w:pPr>
        <w:pStyle w:val="western"/>
        <w:spacing w:before="0" w:beforeAutospacing="0" w:after="0" w:line="360" w:lineRule="auto"/>
        <w:ind w:left="720"/>
        <w:jc w:val="both"/>
        <w:rPr>
          <w:rFonts w:ascii="Arial" w:hAnsi="Arial" w:cs="Arial"/>
          <w:u w:val="single"/>
        </w:rPr>
      </w:pPr>
      <w:r>
        <w:rPr>
          <w:rFonts w:ascii="Arial" w:hAnsi="Arial" w:cs="Arial"/>
        </w:rPr>
        <w:t xml:space="preserve">A função de remover elemento da arvore recebe por parâmetro um no e o valor que será removido, feito isso ela verifica se o no recebido </w:t>
      </w:r>
      <w:proofErr w:type="gramStart"/>
      <w:r>
        <w:rPr>
          <w:rFonts w:ascii="Arial" w:hAnsi="Arial" w:cs="Arial"/>
        </w:rPr>
        <w:t>esta</w:t>
      </w:r>
      <w:proofErr w:type="gramEnd"/>
      <w:r>
        <w:rPr>
          <w:rFonts w:ascii="Arial" w:hAnsi="Arial" w:cs="Arial"/>
        </w:rPr>
        <w:t xml:space="preserve"> apontado para NULL, caso esteja retorna NULL indicando que o elemento não existe na arvore</w:t>
      </w:r>
      <w:r w:rsidR="007F6FF3">
        <w:rPr>
          <w:rFonts w:ascii="Arial" w:hAnsi="Arial" w:cs="Arial"/>
        </w:rPr>
        <w:t xml:space="preserve">. Caso o NO não seja NULL é verificado se o valor recebido é maior ou menor que o valor presente no </w:t>
      </w:r>
      <w:proofErr w:type="spellStart"/>
      <w:r w:rsidR="007F6FF3">
        <w:rPr>
          <w:rFonts w:ascii="Arial" w:hAnsi="Arial" w:cs="Arial"/>
        </w:rPr>
        <w:t>NO</w:t>
      </w:r>
      <w:proofErr w:type="spellEnd"/>
      <w:r w:rsidR="007F6FF3">
        <w:rPr>
          <w:rFonts w:ascii="Arial" w:hAnsi="Arial" w:cs="Arial"/>
        </w:rPr>
        <w:t xml:space="preserve"> atual, caso seja maior é chamado de forma recursiva para a direita do NO atual, caso seja menor chama de forma recursiva a esquerda do NO atual. Caso o elemento seja igual indica que esse NO deve ser removido, feito isso é necessário verificar os 3 possíveis casos</w:t>
      </w:r>
      <w:r w:rsidR="001E7718">
        <w:rPr>
          <w:rFonts w:ascii="Arial" w:hAnsi="Arial" w:cs="Arial"/>
        </w:rPr>
        <w:t xml:space="preserve">, o primeiro caso indica que o NO a ser removido é uma folha, isso indica que ele pode ser removido sem maiores problemas. O segundo caso indica que o NO a ser removido possui apenas um filho, ou seja, um filho a esquerda ou um filho a direita, assim é criado um auxiliar que recebe o NO a ser removido, e o NO a ser removido passa a ser o elemento a direita ou a esquerda dependendo de onde o filho esteja. O terceiro caso considerado o mais difícil indica que o NO a ser removido possui 2 filhos, para tratar esse problema é criado um auxiliar que recebe o NO a esquerda do NO a ser removido e depois o auxiliar vai o mais à direita possível pegando o elemento antecessor do NO a ser removido, assim é feito a troca do NO a ser removido pelo seu antecessor e chamado de </w:t>
      </w:r>
      <w:r w:rsidR="001E7718">
        <w:rPr>
          <w:rFonts w:ascii="Arial" w:hAnsi="Arial" w:cs="Arial"/>
        </w:rPr>
        <w:lastRenderedPageBreak/>
        <w:t xml:space="preserve">forma recursiva a função de remover o elemento da arvore que assim irá cair novamente em um dos 3 casos possíveis. Ao Final da função é verificado se é necessário realizar o balanceamento da arvore com base no </w:t>
      </w:r>
      <w:proofErr w:type="spellStart"/>
      <w:r w:rsidR="001E7718">
        <w:rPr>
          <w:rFonts w:ascii="Arial" w:hAnsi="Arial" w:cs="Arial"/>
        </w:rPr>
        <w:t>NO</w:t>
      </w:r>
      <w:proofErr w:type="spellEnd"/>
      <w:r w:rsidR="001E7718">
        <w:rPr>
          <w:rFonts w:ascii="Arial" w:hAnsi="Arial" w:cs="Arial"/>
        </w:rPr>
        <w:t xml:space="preserve"> a ser removido, para isso é chamado as funções de rotação a esquerda ou a direita dependendo do fator de balanceamento.</w:t>
      </w:r>
    </w:p>
    <w:p w:rsidR="0055082A" w:rsidRPr="00010DD3" w:rsidRDefault="001E7718" w:rsidP="00010DD3">
      <w:pPr>
        <w:pStyle w:val="western"/>
        <w:spacing w:before="0" w:beforeAutospacing="0" w:after="0" w:line="360" w:lineRule="auto"/>
        <w:ind w:left="720"/>
        <w:jc w:val="both"/>
        <w:rPr>
          <w:rFonts w:ascii="Arial" w:hAnsi="Arial" w:cs="Arial"/>
          <w:b/>
        </w:rPr>
      </w:pPr>
      <w:r>
        <w:rPr>
          <w:rFonts w:ascii="Arial" w:hAnsi="Arial" w:cs="Arial"/>
        </w:rPr>
        <w:t>Como essa f</w:t>
      </w:r>
      <w:r w:rsidR="00DD7A05" w:rsidRPr="00010DD3">
        <w:rPr>
          <w:rFonts w:ascii="Arial" w:hAnsi="Arial" w:cs="Arial"/>
        </w:rPr>
        <w:t xml:space="preserve">unção </w:t>
      </w:r>
      <w:r>
        <w:rPr>
          <w:rFonts w:ascii="Arial" w:hAnsi="Arial" w:cs="Arial"/>
        </w:rPr>
        <w:t xml:space="preserve">é </w:t>
      </w:r>
      <w:r w:rsidR="00DD7A05" w:rsidRPr="00010DD3">
        <w:rPr>
          <w:rFonts w:ascii="Arial" w:hAnsi="Arial" w:cs="Arial"/>
        </w:rPr>
        <w:t>considerada</w:t>
      </w:r>
      <w:r>
        <w:rPr>
          <w:rFonts w:ascii="Arial" w:hAnsi="Arial" w:cs="Arial"/>
        </w:rPr>
        <w:t xml:space="preserve"> a</w:t>
      </w:r>
      <w:r w:rsidR="00DD7A05" w:rsidRPr="00010DD3">
        <w:rPr>
          <w:rFonts w:ascii="Arial" w:hAnsi="Arial" w:cs="Arial"/>
        </w:rPr>
        <w:t xml:space="preserve"> mais complexa do sistema, para facilitar o entendimento será </w:t>
      </w:r>
      <w:r>
        <w:rPr>
          <w:rFonts w:ascii="Arial" w:hAnsi="Arial" w:cs="Arial"/>
        </w:rPr>
        <w:t>exemplificado os casos</w:t>
      </w:r>
      <w:r w:rsidR="00DD7A05" w:rsidRPr="00010DD3">
        <w:rPr>
          <w:rFonts w:ascii="Arial" w:hAnsi="Arial" w:cs="Arial"/>
        </w:rPr>
        <w:t xml:space="preserve"> em tópicos</w:t>
      </w:r>
      <w:r w:rsidR="00D806F1" w:rsidRPr="00010DD3">
        <w:rPr>
          <w:rFonts w:ascii="Arial" w:hAnsi="Arial" w:cs="Arial"/>
        </w:rPr>
        <w:t xml:space="preserve"> </w:t>
      </w:r>
      <w:r>
        <w:rPr>
          <w:rFonts w:ascii="Arial" w:hAnsi="Arial" w:cs="Arial"/>
        </w:rPr>
        <w:t xml:space="preserve">de </w:t>
      </w:r>
      <w:r w:rsidR="00D806F1" w:rsidRPr="00010DD3">
        <w:rPr>
          <w:rFonts w:ascii="Arial" w:hAnsi="Arial" w:cs="Arial"/>
        </w:rPr>
        <w:t>como a função funciona tecnicamente</w:t>
      </w:r>
      <w:r w:rsidR="00DD7A05" w:rsidRPr="00010DD3">
        <w:rPr>
          <w:rFonts w:ascii="Arial" w:hAnsi="Arial" w:cs="Arial"/>
        </w:rPr>
        <w:t>:</w:t>
      </w:r>
    </w:p>
    <w:p w:rsidR="00DD7A05" w:rsidRDefault="00DD7A05" w:rsidP="00DD7A05">
      <w:pPr>
        <w:pStyle w:val="PargrafodaLista"/>
        <w:numPr>
          <w:ilvl w:val="0"/>
          <w:numId w:val="25"/>
        </w:numPr>
        <w:suppressAutoHyphens w:val="0"/>
        <w:rPr>
          <w:sz w:val="24"/>
          <w:szCs w:val="24"/>
          <w:lang w:eastAsia="pt-BR"/>
        </w:rPr>
      </w:pPr>
      <w:r w:rsidRPr="00DD7A05">
        <w:rPr>
          <w:sz w:val="24"/>
          <w:szCs w:val="24"/>
          <w:lang w:eastAsia="pt-BR"/>
        </w:rPr>
        <w:t>Verificar se a pilha está vazia</w:t>
      </w:r>
      <w:r>
        <w:rPr>
          <w:sz w:val="24"/>
          <w:szCs w:val="24"/>
          <w:lang w:eastAsia="pt-BR"/>
        </w:rPr>
        <w:t>, s</w:t>
      </w:r>
      <w:r w:rsidRPr="00DD7A05">
        <w:rPr>
          <w:sz w:val="24"/>
          <w:szCs w:val="24"/>
          <w:lang w:eastAsia="pt-BR"/>
        </w:rPr>
        <w:t>e sim, o algoritmo termina, caso contrário vá para o passo 2</w:t>
      </w:r>
    </w:p>
    <w:p w:rsidR="00DD7A05" w:rsidRDefault="00DD7A05" w:rsidP="00D806F1">
      <w:pPr>
        <w:pStyle w:val="PargrafodaLista"/>
        <w:numPr>
          <w:ilvl w:val="0"/>
          <w:numId w:val="25"/>
        </w:numPr>
        <w:suppressAutoHyphens w:val="0"/>
        <w:rPr>
          <w:sz w:val="24"/>
          <w:szCs w:val="24"/>
          <w:lang w:eastAsia="pt-BR"/>
        </w:rPr>
      </w:pPr>
      <w:r w:rsidRPr="00DD7A05">
        <w:rPr>
          <w:sz w:val="24"/>
          <w:szCs w:val="24"/>
          <w:lang w:eastAsia="pt-BR"/>
        </w:rPr>
        <w:t xml:space="preserve">Desempilhar um nó e verificar se a diferença de altura entre a </w:t>
      </w:r>
      <w:proofErr w:type="spellStart"/>
      <w:r w:rsidRPr="00DD7A05">
        <w:rPr>
          <w:sz w:val="24"/>
          <w:szCs w:val="24"/>
          <w:lang w:eastAsia="pt-BR"/>
        </w:rPr>
        <w:t>sub-árvore</w:t>
      </w:r>
      <w:proofErr w:type="spellEnd"/>
      <w:r w:rsidRPr="00DD7A05">
        <w:rPr>
          <w:sz w:val="24"/>
          <w:szCs w:val="24"/>
          <w:lang w:eastAsia="pt-BR"/>
        </w:rPr>
        <w:t xml:space="preserve"> da esquerda e da direita desse nó é maior que 1.</w:t>
      </w:r>
      <w:r>
        <w:rPr>
          <w:sz w:val="24"/>
          <w:szCs w:val="24"/>
          <w:lang w:eastAsia="pt-BR"/>
        </w:rPr>
        <w:t xml:space="preserve"> Caso seja maior é necessário </w:t>
      </w:r>
      <w:r w:rsidRPr="00DD7A05">
        <w:rPr>
          <w:sz w:val="24"/>
          <w:szCs w:val="24"/>
          <w:lang w:eastAsia="pt-BR"/>
        </w:rPr>
        <w:t>rotacionar os nós. Dependendo do tipo de rotação realizada, o algoritmo pode não terminar aqui. Se ele não terminar, vá para o passo</w:t>
      </w:r>
      <w:r>
        <w:rPr>
          <w:sz w:val="24"/>
          <w:szCs w:val="24"/>
          <w:lang w:eastAsia="pt-BR"/>
        </w:rPr>
        <w:t xml:space="preserve"> </w:t>
      </w:r>
      <w:r w:rsidR="00D806F1">
        <w:rPr>
          <w:sz w:val="24"/>
          <w:szCs w:val="24"/>
          <w:lang w:eastAsia="pt-BR"/>
        </w:rPr>
        <w:t>1, s</w:t>
      </w:r>
      <w:r w:rsidR="00D806F1" w:rsidRPr="00D806F1">
        <w:rPr>
          <w:sz w:val="24"/>
          <w:szCs w:val="24"/>
          <w:lang w:eastAsia="pt-BR"/>
        </w:rPr>
        <w:t xml:space="preserve">enão, </w:t>
      </w:r>
      <w:r w:rsidR="00D806F1">
        <w:rPr>
          <w:sz w:val="24"/>
          <w:szCs w:val="24"/>
          <w:lang w:eastAsia="pt-BR"/>
        </w:rPr>
        <w:t xml:space="preserve">é executado </w:t>
      </w:r>
      <w:r w:rsidR="00D806F1" w:rsidRPr="00D806F1">
        <w:rPr>
          <w:sz w:val="24"/>
          <w:szCs w:val="24"/>
          <w:lang w:eastAsia="pt-BR"/>
        </w:rPr>
        <w:t>o passo</w:t>
      </w:r>
      <w:r w:rsidR="00D806F1">
        <w:rPr>
          <w:sz w:val="24"/>
          <w:szCs w:val="24"/>
          <w:lang w:eastAsia="pt-BR"/>
        </w:rPr>
        <w:t xml:space="preserve"> 1.</w:t>
      </w:r>
    </w:p>
    <w:p w:rsidR="009F3332" w:rsidRDefault="009F3332" w:rsidP="009F3332">
      <w:pPr>
        <w:pStyle w:val="PargrafodaLista"/>
        <w:suppressAutoHyphens w:val="0"/>
        <w:ind w:left="1080"/>
        <w:rPr>
          <w:sz w:val="24"/>
          <w:szCs w:val="24"/>
          <w:lang w:eastAsia="pt-BR"/>
        </w:rPr>
      </w:pPr>
    </w:p>
    <w:p w:rsidR="009F3332" w:rsidRDefault="009F3332" w:rsidP="009F3332">
      <w:pPr>
        <w:pStyle w:val="PargrafodaLista"/>
        <w:suppressAutoHyphens w:val="0"/>
        <w:ind w:left="1080"/>
        <w:rPr>
          <w:sz w:val="24"/>
          <w:szCs w:val="24"/>
          <w:lang w:eastAsia="pt-BR"/>
        </w:rPr>
      </w:pPr>
      <w:r w:rsidRPr="009F3332">
        <w:rPr>
          <w:sz w:val="24"/>
          <w:szCs w:val="24"/>
          <w:lang w:eastAsia="pt-BR"/>
        </w:rPr>
        <w:t xml:space="preserve">As imagens abaixo mostram as rotações que podem ser necessárias após a </w:t>
      </w:r>
      <w:r>
        <w:rPr>
          <w:sz w:val="24"/>
          <w:szCs w:val="24"/>
          <w:lang w:eastAsia="pt-BR"/>
        </w:rPr>
        <w:t>remo</w:t>
      </w:r>
      <w:r w:rsidRPr="009F3332">
        <w:rPr>
          <w:sz w:val="24"/>
          <w:szCs w:val="24"/>
          <w:lang w:eastAsia="pt-BR"/>
        </w:rPr>
        <w:t>ção de algum elemento na arvore.</w:t>
      </w:r>
      <w:r w:rsidR="001E7718" w:rsidRPr="001E7718">
        <w:rPr>
          <w:noProof/>
        </w:rPr>
        <w:t xml:space="preserve"> </w:t>
      </w:r>
      <w:r w:rsidR="001E7718">
        <w:rPr>
          <w:noProof/>
        </w:rPr>
        <w:drawing>
          <wp:inline distT="0" distB="0" distL="0" distR="0" wp14:anchorId="3A3DAD95" wp14:editId="6B38FAC1">
            <wp:extent cx="4772025" cy="2095500"/>
            <wp:effectExtent l="0" t="0" r="9525" b="0"/>
            <wp:docPr id="1" name="Imagem 1" descr="http://www.lcad.icmc.usp.br/~nonato/ED/AVL/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cad.icmc.usp.br/~nonato/ED/AVL/image0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2095500"/>
                    </a:xfrm>
                    <a:prstGeom prst="rect">
                      <a:avLst/>
                    </a:prstGeom>
                    <a:noFill/>
                    <a:ln>
                      <a:noFill/>
                    </a:ln>
                  </pic:spPr>
                </pic:pic>
              </a:graphicData>
            </a:graphic>
          </wp:inline>
        </w:drawing>
      </w:r>
      <w:r w:rsidR="001E7718">
        <w:rPr>
          <w:noProof/>
        </w:rPr>
        <w:drawing>
          <wp:inline distT="0" distB="0" distL="0" distR="0" wp14:anchorId="1F9C76E1" wp14:editId="50895ECB">
            <wp:extent cx="4762500" cy="2105025"/>
            <wp:effectExtent l="0" t="0" r="0" b="9525"/>
            <wp:docPr id="3" name="Imagem 3" descr="http://www.lcad.icmc.usp.br/~nonato/ED/AVL/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cad.icmc.usp.br/~nonato/ED/AVL/image01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105025"/>
                    </a:xfrm>
                    <a:prstGeom prst="rect">
                      <a:avLst/>
                    </a:prstGeom>
                    <a:noFill/>
                    <a:ln>
                      <a:noFill/>
                    </a:ln>
                  </pic:spPr>
                </pic:pic>
              </a:graphicData>
            </a:graphic>
          </wp:inline>
        </w:drawing>
      </w:r>
    </w:p>
    <w:p w:rsidR="00D806F1" w:rsidRPr="001E7718" w:rsidRDefault="00D806F1" w:rsidP="001E7718">
      <w:pPr>
        <w:pStyle w:val="PargrafodaLista"/>
        <w:suppressAutoHyphens w:val="0"/>
        <w:ind w:left="1080"/>
        <w:rPr>
          <w:sz w:val="24"/>
          <w:szCs w:val="24"/>
          <w:lang w:eastAsia="pt-BR"/>
        </w:rPr>
      </w:pPr>
      <w:r w:rsidRPr="00D806F1">
        <w:rPr>
          <w:noProof/>
        </w:rPr>
        <w:lastRenderedPageBreak/>
        <w:drawing>
          <wp:anchor distT="0" distB="0" distL="114300" distR="114300" simplePos="0" relativeHeight="251658240" behindDoc="0" locked="0" layoutInCell="1" allowOverlap="1" wp14:anchorId="6DF99C2B">
            <wp:simplePos x="0" y="0"/>
            <wp:positionH relativeFrom="margin">
              <wp:posOffset>710565</wp:posOffset>
            </wp:positionH>
            <wp:positionV relativeFrom="paragraph">
              <wp:posOffset>2148840</wp:posOffset>
            </wp:positionV>
            <wp:extent cx="4743450" cy="1755775"/>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43450" cy="1755775"/>
                    </a:xfrm>
                    <a:prstGeom prst="rect">
                      <a:avLst/>
                    </a:prstGeom>
                  </pic:spPr>
                </pic:pic>
              </a:graphicData>
            </a:graphic>
            <wp14:sizeRelH relativeFrom="margin">
              <wp14:pctWidth>0</wp14:pctWidth>
            </wp14:sizeRelH>
          </wp:anchor>
        </w:drawing>
      </w:r>
    </w:p>
    <w:p w:rsidR="00D806F1" w:rsidRDefault="00D806F1" w:rsidP="00D806F1">
      <w:pPr>
        <w:pStyle w:val="PargrafodaLista"/>
        <w:suppressAutoHyphens w:val="0"/>
        <w:ind w:left="1080"/>
        <w:rPr>
          <w:sz w:val="24"/>
          <w:szCs w:val="24"/>
          <w:lang w:eastAsia="pt-BR"/>
        </w:rPr>
      </w:pPr>
      <w:r>
        <w:rPr>
          <w:noProof/>
        </w:rPr>
        <w:drawing>
          <wp:inline distT="0" distB="0" distL="0" distR="0">
            <wp:extent cx="4772025" cy="1763395"/>
            <wp:effectExtent l="0" t="0" r="9525" b="8255"/>
            <wp:docPr id="6" name="Imagem 6" descr="http://www.lcad.icmc.usp.br/~nonato/ED/AVL/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cad.icmc.usp.br/~nonato/ED/AVL/image02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3484" cy="1763934"/>
                    </a:xfrm>
                    <a:prstGeom prst="rect">
                      <a:avLst/>
                    </a:prstGeom>
                    <a:noFill/>
                    <a:ln>
                      <a:noFill/>
                    </a:ln>
                  </pic:spPr>
                </pic:pic>
              </a:graphicData>
            </a:graphic>
          </wp:inline>
        </w:drawing>
      </w:r>
    </w:p>
    <w:p w:rsidR="00D806F1" w:rsidRDefault="00D806F1" w:rsidP="002F373A">
      <w:pPr>
        <w:rPr>
          <w:sz w:val="24"/>
          <w:szCs w:val="24"/>
        </w:rPr>
      </w:pPr>
    </w:p>
    <w:p w:rsidR="00D806F1" w:rsidRDefault="00D806F1" w:rsidP="002F373A">
      <w:pPr>
        <w:rPr>
          <w:sz w:val="24"/>
          <w:szCs w:val="24"/>
        </w:rPr>
      </w:pPr>
    </w:p>
    <w:p w:rsidR="001E7718" w:rsidRDefault="001E7718" w:rsidP="002F373A">
      <w:pPr>
        <w:rPr>
          <w:sz w:val="24"/>
          <w:szCs w:val="24"/>
        </w:rPr>
      </w:pPr>
    </w:p>
    <w:p w:rsidR="001E7718" w:rsidRDefault="001E7718" w:rsidP="002F373A">
      <w:pPr>
        <w:rPr>
          <w:sz w:val="24"/>
          <w:szCs w:val="24"/>
        </w:rPr>
      </w:pPr>
    </w:p>
    <w:p w:rsidR="001E7718" w:rsidRDefault="001E7718" w:rsidP="002F373A">
      <w:pPr>
        <w:rPr>
          <w:sz w:val="24"/>
          <w:szCs w:val="24"/>
        </w:rPr>
      </w:pPr>
    </w:p>
    <w:p w:rsidR="004D67E6" w:rsidRDefault="004D67E6" w:rsidP="002F373A">
      <w:pPr>
        <w:rPr>
          <w:sz w:val="24"/>
          <w:szCs w:val="24"/>
        </w:rPr>
      </w:pPr>
    </w:p>
    <w:p w:rsidR="001E7718" w:rsidRDefault="001E7718" w:rsidP="002F373A">
      <w:pPr>
        <w:rPr>
          <w:b/>
          <w:caps/>
          <w:sz w:val="24"/>
          <w:szCs w:val="24"/>
        </w:rPr>
      </w:pPr>
    </w:p>
    <w:p w:rsidR="001E7718" w:rsidRDefault="001E7718" w:rsidP="002F373A">
      <w:pPr>
        <w:rPr>
          <w:b/>
          <w:caps/>
          <w:sz w:val="24"/>
          <w:szCs w:val="24"/>
        </w:rPr>
      </w:pPr>
    </w:p>
    <w:p w:rsidR="001E7718" w:rsidRDefault="001E7718" w:rsidP="002F373A">
      <w:pPr>
        <w:rPr>
          <w:b/>
          <w:caps/>
          <w:sz w:val="24"/>
          <w:szCs w:val="24"/>
        </w:rPr>
      </w:pPr>
    </w:p>
    <w:p w:rsidR="001E7718" w:rsidRDefault="001E7718" w:rsidP="002F373A">
      <w:pPr>
        <w:rPr>
          <w:b/>
          <w:caps/>
          <w:sz w:val="24"/>
          <w:szCs w:val="24"/>
        </w:rPr>
      </w:pPr>
    </w:p>
    <w:p w:rsidR="001E7718" w:rsidRDefault="001E7718" w:rsidP="002F373A">
      <w:pPr>
        <w:rPr>
          <w:b/>
          <w:caps/>
          <w:sz w:val="24"/>
          <w:szCs w:val="24"/>
        </w:rPr>
      </w:pPr>
    </w:p>
    <w:p w:rsidR="001E7718" w:rsidRDefault="001E7718" w:rsidP="002F373A">
      <w:pPr>
        <w:rPr>
          <w:b/>
          <w:caps/>
          <w:sz w:val="24"/>
          <w:szCs w:val="24"/>
        </w:rPr>
      </w:pPr>
    </w:p>
    <w:p w:rsidR="008F6C8D" w:rsidRDefault="008F6C8D" w:rsidP="008F6C8D">
      <w:pPr>
        <w:pStyle w:val="western"/>
        <w:spacing w:before="0" w:beforeAutospacing="0" w:after="0" w:line="360" w:lineRule="auto"/>
        <w:jc w:val="both"/>
        <w:rPr>
          <w:rFonts w:ascii="Arial" w:hAnsi="Arial" w:cs="Arial"/>
          <w:b/>
        </w:rPr>
      </w:pPr>
      <w:proofErr w:type="gramStart"/>
      <w:r>
        <w:rPr>
          <w:rFonts w:ascii="Arial" w:hAnsi="Arial" w:cs="Arial"/>
          <w:b/>
        </w:rPr>
        <w:t>3.</w:t>
      </w:r>
      <w:r>
        <w:rPr>
          <w:rFonts w:ascii="Arial" w:hAnsi="Arial" w:cs="Arial"/>
          <w:b/>
        </w:rPr>
        <w:t>2</w:t>
      </w:r>
      <w:r>
        <w:rPr>
          <w:rFonts w:ascii="Arial" w:hAnsi="Arial" w:cs="Arial"/>
          <w:b/>
        </w:rPr>
        <w:t xml:space="preserve"> </w:t>
      </w:r>
      <w:proofErr w:type="spellStart"/>
      <w:r>
        <w:rPr>
          <w:rFonts w:ascii="Arial" w:hAnsi="Arial" w:cs="Arial"/>
          <w:b/>
        </w:rPr>
        <w:t>desenvolvimento</w:t>
      </w:r>
      <w:proofErr w:type="gramEnd"/>
      <w:r>
        <w:rPr>
          <w:rFonts w:ascii="Arial" w:hAnsi="Arial" w:cs="Arial"/>
          <w:b/>
        </w:rPr>
        <w:t>.</w:t>
      </w:r>
      <w:r>
        <w:rPr>
          <w:rFonts w:ascii="Arial" w:hAnsi="Arial" w:cs="Arial"/>
          <w:b/>
        </w:rPr>
        <w:t>h</w:t>
      </w:r>
      <w:proofErr w:type="spellEnd"/>
    </w:p>
    <w:p w:rsidR="00DB685C" w:rsidRDefault="00DB685C" w:rsidP="008F6C8D">
      <w:pPr>
        <w:pStyle w:val="western"/>
        <w:spacing w:before="0" w:beforeAutospacing="0" w:after="0" w:line="360" w:lineRule="auto"/>
        <w:jc w:val="both"/>
        <w:rPr>
          <w:rFonts w:ascii="Arial" w:hAnsi="Arial" w:cs="Arial"/>
        </w:rPr>
      </w:pPr>
      <w:r>
        <w:rPr>
          <w:rFonts w:ascii="Arial" w:hAnsi="Arial" w:cs="Arial"/>
        </w:rPr>
        <w:t>Nessa biblioteca possui um include para a biblioteca de árvore e o escopo da função para ler o arquivo</w:t>
      </w:r>
      <w:r w:rsidR="001A712E">
        <w:rPr>
          <w:rFonts w:ascii="Arial" w:hAnsi="Arial" w:cs="Arial"/>
        </w:rPr>
        <w:t>. Essa função será explicada no tópico a seguir.</w:t>
      </w:r>
    </w:p>
    <w:p w:rsidR="001A712E" w:rsidRDefault="001A712E" w:rsidP="008F6C8D">
      <w:pPr>
        <w:pStyle w:val="western"/>
        <w:spacing w:before="0" w:beforeAutospacing="0" w:after="0" w:line="360" w:lineRule="auto"/>
        <w:jc w:val="both"/>
        <w:rPr>
          <w:rFonts w:ascii="Arial" w:hAnsi="Arial" w:cs="Arial"/>
        </w:rPr>
      </w:pPr>
    </w:p>
    <w:p w:rsidR="001A712E" w:rsidRDefault="001A712E" w:rsidP="001A712E">
      <w:pPr>
        <w:pStyle w:val="western"/>
        <w:spacing w:before="0" w:beforeAutospacing="0" w:after="0" w:line="360" w:lineRule="auto"/>
        <w:jc w:val="both"/>
        <w:rPr>
          <w:rFonts w:ascii="Arial" w:hAnsi="Arial" w:cs="Arial"/>
          <w:b/>
        </w:rPr>
      </w:pPr>
      <w:proofErr w:type="gramStart"/>
      <w:r>
        <w:rPr>
          <w:rFonts w:ascii="Arial" w:hAnsi="Arial" w:cs="Arial"/>
          <w:b/>
        </w:rPr>
        <w:t>3.</w:t>
      </w:r>
      <w:r w:rsidR="004D7292">
        <w:rPr>
          <w:rFonts w:ascii="Arial" w:hAnsi="Arial" w:cs="Arial"/>
          <w:b/>
        </w:rPr>
        <w:t>3</w:t>
      </w:r>
      <w:r>
        <w:rPr>
          <w:rFonts w:ascii="Arial" w:hAnsi="Arial" w:cs="Arial"/>
          <w:b/>
        </w:rPr>
        <w:t xml:space="preserve"> </w:t>
      </w:r>
      <w:proofErr w:type="spellStart"/>
      <w:r>
        <w:rPr>
          <w:rFonts w:ascii="Arial" w:hAnsi="Arial" w:cs="Arial"/>
          <w:b/>
        </w:rPr>
        <w:t>desenvolvimento</w:t>
      </w:r>
      <w:proofErr w:type="gramEnd"/>
      <w:r>
        <w:rPr>
          <w:rFonts w:ascii="Arial" w:hAnsi="Arial" w:cs="Arial"/>
          <w:b/>
        </w:rPr>
        <w:t>.h</w:t>
      </w:r>
      <w:proofErr w:type="spellEnd"/>
    </w:p>
    <w:p w:rsidR="00794CD3" w:rsidRPr="00794CD3" w:rsidRDefault="00794CD3" w:rsidP="00794CD3">
      <w:pPr>
        <w:pStyle w:val="western"/>
        <w:numPr>
          <w:ilvl w:val="0"/>
          <w:numId w:val="26"/>
        </w:numPr>
        <w:spacing w:before="0" w:beforeAutospacing="0" w:after="0" w:line="360" w:lineRule="auto"/>
        <w:rPr>
          <w:rFonts w:ascii="Arial" w:hAnsi="Arial" w:cs="Arial"/>
          <w:b/>
        </w:rPr>
      </w:pPr>
      <w:proofErr w:type="spellStart"/>
      <w:r w:rsidRPr="00794CD3">
        <w:rPr>
          <w:rFonts w:ascii="Arial" w:hAnsi="Arial" w:cs="Arial"/>
          <w:b/>
        </w:rPr>
        <w:t>void</w:t>
      </w:r>
      <w:proofErr w:type="spellEnd"/>
      <w:r w:rsidRPr="00794CD3">
        <w:rPr>
          <w:rFonts w:ascii="Arial" w:hAnsi="Arial" w:cs="Arial"/>
          <w:b/>
        </w:rPr>
        <w:t xml:space="preserve"> </w:t>
      </w:r>
      <w:proofErr w:type="spellStart"/>
      <w:r w:rsidRPr="00794CD3">
        <w:rPr>
          <w:rFonts w:ascii="Arial" w:hAnsi="Arial" w:cs="Arial"/>
          <w:b/>
        </w:rPr>
        <w:t>le_</w:t>
      </w:r>
      <w:proofErr w:type="gramStart"/>
      <w:r w:rsidRPr="00794CD3">
        <w:rPr>
          <w:rFonts w:ascii="Arial" w:hAnsi="Arial" w:cs="Arial"/>
          <w:b/>
        </w:rPr>
        <w:t>arquivo</w:t>
      </w:r>
      <w:proofErr w:type="spellEnd"/>
      <w:r w:rsidRPr="00794CD3">
        <w:rPr>
          <w:rFonts w:ascii="Arial" w:hAnsi="Arial" w:cs="Arial"/>
          <w:b/>
        </w:rPr>
        <w:t>(</w:t>
      </w:r>
      <w:proofErr w:type="gramEnd"/>
      <w:r w:rsidRPr="00794CD3">
        <w:rPr>
          <w:rFonts w:ascii="Arial" w:hAnsi="Arial" w:cs="Arial"/>
          <w:b/>
        </w:rPr>
        <w:t xml:space="preserve">char </w:t>
      </w:r>
      <w:proofErr w:type="spellStart"/>
      <w:r w:rsidRPr="00794CD3">
        <w:rPr>
          <w:rFonts w:ascii="Arial" w:hAnsi="Arial" w:cs="Arial"/>
          <w:b/>
        </w:rPr>
        <w:t>url_entrada</w:t>
      </w:r>
      <w:proofErr w:type="spellEnd"/>
      <w:r w:rsidRPr="00794CD3">
        <w:rPr>
          <w:rFonts w:ascii="Arial" w:hAnsi="Arial" w:cs="Arial"/>
          <w:b/>
        </w:rPr>
        <w:t xml:space="preserve">[],char </w:t>
      </w:r>
      <w:proofErr w:type="spellStart"/>
      <w:r w:rsidRPr="00794CD3">
        <w:rPr>
          <w:rFonts w:ascii="Arial" w:hAnsi="Arial" w:cs="Arial"/>
          <w:b/>
        </w:rPr>
        <w:t>url_saida</w:t>
      </w:r>
      <w:proofErr w:type="spellEnd"/>
      <w:r w:rsidRPr="00794CD3">
        <w:rPr>
          <w:rFonts w:ascii="Arial" w:hAnsi="Arial" w:cs="Arial"/>
          <w:b/>
        </w:rPr>
        <w:t>[],Arvore</w:t>
      </w:r>
      <w:r>
        <w:rPr>
          <w:rFonts w:ascii="Arial" w:hAnsi="Arial" w:cs="Arial"/>
          <w:b/>
        </w:rPr>
        <w:t xml:space="preserve"> </w:t>
      </w:r>
      <w:r w:rsidRPr="00794CD3">
        <w:rPr>
          <w:rFonts w:ascii="Arial" w:hAnsi="Arial" w:cs="Arial"/>
          <w:b/>
        </w:rPr>
        <w:t>*arvore)</w:t>
      </w:r>
      <w:r>
        <w:rPr>
          <w:rFonts w:ascii="Arial" w:hAnsi="Arial" w:cs="Arial"/>
          <w:b/>
        </w:rPr>
        <w:t xml:space="preserve">: </w:t>
      </w:r>
      <w:r>
        <w:rPr>
          <w:rFonts w:ascii="Arial" w:hAnsi="Arial" w:cs="Arial"/>
        </w:rPr>
        <w:t>Função responsável por executar a leitura do arquivo de entrada e gerar a saída no arquivo de saída. Para isso primeiramente é gerado um ponteiro para abrir o arquivo de entrada e outro para abrir o arquivo de saída.</w:t>
      </w:r>
      <w:r>
        <w:rPr>
          <w:rFonts w:ascii="Arial" w:hAnsi="Arial" w:cs="Arial"/>
          <w:b/>
        </w:rPr>
        <w:t xml:space="preserve"> </w:t>
      </w:r>
      <w:r>
        <w:rPr>
          <w:rFonts w:ascii="Arial" w:hAnsi="Arial" w:cs="Arial"/>
        </w:rPr>
        <w:t xml:space="preserve">Feito isso é criado um LOOP para repetir ate que chegue ao fim do arquivo, assim é lido a primeira </w:t>
      </w:r>
      <w:proofErr w:type="spellStart"/>
      <w:r>
        <w:rPr>
          <w:rFonts w:ascii="Arial" w:hAnsi="Arial" w:cs="Arial"/>
        </w:rPr>
        <w:t>string</w:t>
      </w:r>
      <w:proofErr w:type="spellEnd"/>
      <w:r>
        <w:rPr>
          <w:rFonts w:ascii="Arial" w:hAnsi="Arial" w:cs="Arial"/>
        </w:rPr>
        <w:t xml:space="preserve"> ate encontrar o “espaço em branco”, e verificado qual a palavra foi lida, existem basicamente 4 palavras chaves que são:</w:t>
      </w:r>
    </w:p>
    <w:p w:rsidR="00794CD3" w:rsidRPr="00794CD3" w:rsidRDefault="00794CD3" w:rsidP="00794CD3">
      <w:pPr>
        <w:pStyle w:val="western"/>
        <w:numPr>
          <w:ilvl w:val="0"/>
          <w:numId w:val="27"/>
        </w:numPr>
        <w:spacing w:before="0" w:beforeAutospacing="0" w:after="0" w:line="360" w:lineRule="auto"/>
        <w:rPr>
          <w:rFonts w:ascii="Arial" w:hAnsi="Arial" w:cs="Arial"/>
          <w:b/>
        </w:rPr>
      </w:pPr>
      <w:r>
        <w:rPr>
          <w:rFonts w:ascii="Arial" w:hAnsi="Arial" w:cs="Arial"/>
          <w:b/>
        </w:rPr>
        <w:t>INCLUI:</w:t>
      </w:r>
      <w:r>
        <w:rPr>
          <w:rFonts w:ascii="Arial" w:hAnsi="Arial" w:cs="Arial"/>
        </w:rPr>
        <w:t xml:space="preserve"> Caso encontre essa palavra é lido qual valor será inserido na arvore e chamado a função para executar essa tarefa</w:t>
      </w:r>
      <w:r w:rsidR="001D2771">
        <w:rPr>
          <w:rFonts w:ascii="Arial" w:hAnsi="Arial" w:cs="Arial"/>
        </w:rPr>
        <w:t xml:space="preserve"> </w:t>
      </w:r>
      <w:r w:rsidR="001D2771">
        <w:rPr>
          <w:rFonts w:ascii="Arial" w:hAnsi="Arial" w:cs="Arial"/>
        </w:rPr>
        <w:t>que foi especificado no TAD de arvore</w:t>
      </w:r>
      <w:r>
        <w:rPr>
          <w:rFonts w:ascii="Arial" w:hAnsi="Arial" w:cs="Arial"/>
        </w:rPr>
        <w:t>.</w:t>
      </w:r>
    </w:p>
    <w:p w:rsidR="001D2771" w:rsidRPr="001D2771" w:rsidRDefault="00794CD3" w:rsidP="00794CD3">
      <w:pPr>
        <w:pStyle w:val="western"/>
        <w:numPr>
          <w:ilvl w:val="0"/>
          <w:numId w:val="27"/>
        </w:numPr>
        <w:spacing w:before="0" w:beforeAutospacing="0" w:after="0" w:line="360" w:lineRule="auto"/>
        <w:rPr>
          <w:rFonts w:ascii="Arial" w:hAnsi="Arial" w:cs="Arial"/>
          <w:b/>
        </w:rPr>
      </w:pPr>
      <w:r>
        <w:rPr>
          <w:rFonts w:ascii="Arial" w:hAnsi="Arial" w:cs="Arial"/>
          <w:b/>
        </w:rPr>
        <w:t>EXCLUI:</w:t>
      </w:r>
      <w:r>
        <w:rPr>
          <w:rFonts w:ascii="Arial" w:hAnsi="Arial" w:cs="Arial"/>
        </w:rPr>
        <w:t xml:space="preserve"> Caso encontre essa palavra indica que será excluído o elemento lido, para isso é lido o valor a ser excluído e chamado a </w:t>
      </w:r>
      <w:r>
        <w:rPr>
          <w:rFonts w:ascii="Arial" w:hAnsi="Arial" w:cs="Arial"/>
        </w:rPr>
        <w:lastRenderedPageBreak/>
        <w:t>função respons</w:t>
      </w:r>
      <w:r w:rsidR="001D2771">
        <w:rPr>
          <w:rFonts w:ascii="Arial" w:hAnsi="Arial" w:cs="Arial"/>
        </w:rPr>
        <w:t xml:space="preserve">ável por executar essa tarefa </w:t>
      </w:r>
      <w:r w:rsidR="001D2771">
        <w:rPr>
          <w:rFonts w:ascii="Arial" w:hAnsi="Arial" w:cs="Arial"/>
        </w:rPr>
        <w:t>que foi especificado no TAD de arvore</w:t>
      </w:r>
      <w:r w:rsidR="001D2771">
        <w:rPr>
          <w:rFonts w:ascii="Arial" w:hAnsi="Arial" w:cs="Arial"/>
        </w:rPr>
        <w:t>.</w:t>
      </w:r>
    </w:p>
    <w:p w:rsidR="001D2771" w:rsidRPr="001D2771" w:rsidRDefault="001D2771" w:rsidP="00794CD3">
      <w:pPr>
        <w:pStyle w:val="western"/>
        <w:numPr>
          <w:ilvl w:val="0"/>
          <w:numId w:val="27"/>
        </w:numPr>
        <w:spacing w:before="0" w:beforeAutospacing="0" w:after="0" w:line="360" w:lineRule="auto"/>
        <w:rPr>
          <w:rFonts w:ascii="Arial" w:hAnsi="Arial" w:cs="Arial"/>
          <w:b/>
        </w:rPr>
      </w:pPr>
      <w:r>
        <w:rPr>
          <w:rFonts w:ascii="Arial" w:hAnsi="Arial" w:cs="Arial"/>
          <w:b/>
        </w:rPr>
        <w:t>IMPRIME:</w:t>
      </w:r>
      <w:r>
        <w:rPr>
          <w:rFonts w:ascii="Arial" w:hAnsi="Arial" w:cs="Arial"/>
        </w:rPr>
        <w:t xml:space="preserve"> Caso encontre essa palavra é verificado qual tipo de impressão será executada</w:t>
      </w:r>
      <w:r w:rsidR="004D7292">
        <w:rPr>
          <w:rFonts w:ascii="Arial" w:hAnsi="Arial" w:cs="Arial"/>
        </w:rPr>
        <w:t>, para isso é aberto o arquivo de saída</w:t>
      </w:r>
      <w:r w:rsidR="004D7292" w:rsidRPr="004D7292">
        <w:rPr>
          <w:rFonts w:ascii="Arial" w:hAnsi="Arial" w:cs="Arial"/>
        </w:rPr>
        <w:t xml:space="preserve"> que é fechado ao final desse caso</w:t>
      </w:r>
      <w:r>
        <w:rPr>
          <w:rFonts w:ascii="Arial" w:hAnsi="Arial" w:cs="Arial"/>
        </w:rPr>
        <w:t>, assim é lido o tipo de impressão que pode ser:</w:t>
      </w:r>
    </w:p>
    <w:p w:rsidR="001D2771" w:rsidRPr="001D2771" w:rsidRDefault="001D2771" w:rsidP="001D2771">
      <w:pPr>
        <w:pStyle w:val="western"/>
        <w:numPr>
          <w:ilvl w:val="1"/>
          <w:numId w:val="27"/>
        </w:numPr>
        <w:spacing w:before="0" w:beforeAutospacing="0" w:after="0" w:line="360" w:lineRule="auto"/>
        <w:rPr>
          <w:rFonts w:ascii="Arial" w:hAnsi="Arial" w:cs="Arial"/>
          <w:b/>
        </w:rPr>
      </w:pPr>
      <w:r w:rsidRPr="001D2771">
        <w:rPr>
          <w:rFonts w:ascii="Arial" w:hAnsi="Arial" w:cs="Arial"/>
          <w:b/>
        </w:rPr>
        <w:t>INORDEM</w:t>
      </w:r>
      <w:r>
        <w:rPr>
          <w:rFonts w:ascii="Arial" w:hAnsi="Arial" w:cs="Arial"/>
          <w:b/>
        </w:rPr>
        <w:t xml:space="preserve">: </w:t>
      </w:r>
      <w:r>
        <w:rPr>
          <w:rFonts w:ascii="Arial" w:hAnsi="Arial" w:cs="Arial"/>
        </w:rPr>
        <w:t xml:space="preserve">Caso seja a impressão </w:t>
      </w:r>
      <w:proofErr w:type="spellStart"/>
      <w:r>
        <w:rPr>
          <w:rFonts w:ascii="Arial" w:hAnsi="Arial" w:cs="Arial"/>
        </w:rPr>
        <w:t>inordem</w:t>
      </w:r>
      <w:proofErr w:type="spellEnd"/>
      <w:r>
        <w:rPr>
          <w:rFonts w:ascii="Arial" w:hAnsi="Arial" w:cs="Arial"/>
        </w:rPr>
        <w:t xml:space="preserve"> é chamado a função que foi especificado no TAD de arvore.</w:t>
      </w:r>
    </w:p>
    <w:p w:rsidR="001D2771" w:rsidRPr="001D2771" w:rsidRDefault="001D2771" w:rsidP="001D2771">
      <w:pPr>
        <w:pStyle w:val="western"/>
        <w:numPr>
          <w:ilvl w:val="1"/>
          <w:numId w:val="27"/>
        </w:numPr>
        <w:spacing w:before="0" w:beforeAutospacing="0" w:after="0" w:line="360" w:lineRule="auto"/>
        <w:rPr>
          <w:rFonts w:ascii="Arial" w:hAnsi="Arial" w:cs="Arial"/>
          <w:b/>
        </w:rPr>
      </w:pPr>
      <w:r>
        <w:rPr>
          <w:rFonts w:ascii="Arial" w:hAnsi="Arial" w:cs="Arial"/>
          <w:b/>
        </w:rPr>
        <w:t>POSORDEM:</w:t>
      </w:r>
      <w:r>
        <w:rPr>
          <w:rFonts w:ascii="Arial" w:hAnsi="Arial" w:cs="Arial"/>
        </w:rPr>
        <w:t xml:space="preserve"> Caso seja a impressão </w:t>
      </w:r>
      <w:proofErr w:type="spellStart"/>
      <w:r>
        <w:rPr>
          <w:rFonts w:ascii="Arial" w:hAnsi="Arial" w:cs="Arial"/>
        </w:rPr>
        <w:t>posordem</w:t>
      </w:r>
      <w:proofErr w:type="spellEnd"/>
      <w:r>
        <w:rPr>
          <w:rFonts w:ascii="Arial" w:hAnsi="Arial" w:cs="Arial"/>
        </w:rPr>
        <w:t xml:space="preserve"> é chamado a função que foi especificado no TAD de arvore.</w:t>
      </w:r>
    </w:p>
    <w:p w:rsidR="001D2771" w:rsidRPr="001D2771" w:rsidRDefault="001D2771" w:rsidP="001D2771">
      <w:pPr>
        <w:pStyle w:val="western"/>
        <w:numPr>
          <w:ilvl w:val="1"/>
          <w:numId w:val="27"/>
        </w:numPr>
        <w:spacing w:before="0" w:beforeAutospacing="0" w:after="0" w:line="360" w:lineRule="auto"/>
        <w:rPr>
          <w:rFonts w:ascii="Arial" w:hAnsi="Arial" w:cs="Arial"/>
          <w:b/>
        </w:rPr>
      </w:pPr>
      <w:r w:rsidRPr="001D2771">
        <w:rPr>
          <w:rFonts w:ascii="Arial" w:hAnsi="Arial" w:cs="Arial"/>
          <w:b/>
        </w:rPr>
        <w:t>PREORDEM</w:t>
      </w:r>
      <w:r>
        <w:rPr>
          <w:rFonts w:ascii="Arial" w:hAnsi="Arial" w:cs="Arial"/>
          <w:b/>
        </w:rPr>
        <w:t xml:space="preserve">: </w:t>
      </w:r>
      <w:r>
        <w:rPr>
          <w:rFonts w:ascii="Arial" w:hAnsi="Arial" w:cs="Arial"/>
        </w:rPr>
        <w:t xml:space="preserve">Caso seja a impressão </w:t>
      </w:r>
      <w:proofErr w:type="spellStart"/>
      <w:r>
        <w:rPr>
          <w:rFonts w:ascii="Arial" w:hAnsi="Arial" w:cs="Arial"/>
        </w:rPr>
        <w:t>posordem</w:t>
      </w:r>
      <w:proofErr w:type="spellEnd"/>
      <w:r>
        <w:rPr>
          <w:rFonts w:ascii="Arial" w:hAnsi="Arial" w:cs="Arial"/>
        </w:rPr>
        <w:t xml:space="preserve"> é chamado a função que foi especificado no TAD de arvore.</w:t>
      </w:r>
    </w:p>
    <w:p w:rsidR="001E7718" w:rsidRPr="001D2771" w:rsidRDefault="001D2771" w:rsidP="002F373A">
      <w:pPr>
        <w:pStyle w:val="western"/>
        <w:numPr>
          <w:ilvl w:val="0"/>
          <w:numId w:val="27"/>
        </w:numPr>
        <w:spacing w:before="0" w:beforeAutospacing="0" w:after="0" w:line="360" w:lineRule="auto"/>
        <w:rPr>
          <w:rFonts w:ascii="Arial" w:hAnsi="Arial" w:cs="Arial"/>
          <w:b/>
        </w:rPr>
      </w:pPr>
      <w:r>
        <w:rPr>
          <w:rFonts w:ascii="Arial" w:hAnsi="Arial" w:cs="Arial"/>
          <w:b/>
        </w:rPr>
        <w:t xml:space="preserve">BUSCA: </w:t>
      </w:r>
      <w:r>
        <w:rPr>
          <w:rFonts w:ascii="Arial" w:hAnsi="Arial" w:cs="Arial"/>
        </w:rPr>
        <w:t xml:space="preserve">Caso encontre essa palavra indica que será </w:t>
      </w:r>
      <w:r>
        <w:rPr>
          <w:rFonts w:ascii="Arial" w:hAnsi="Arial" w:cs="Arial"/>
        </w:rPr>
        <w:t>buscado</w:t>
      </w:r>
      <w:r>
        <w:rPr>
          <w:rFonts w:ascii="Arial" w:hAnsi="Arial" w:cs="Arial"/>
        </w:rPr>
        <w:t xml:space="preserve"> o elemento lido, para isso é lido o valor a ser </w:t>
      </w:r>
      <w:r>
        <w:rPr>
          <w:rFonts w:ascii="Arial" w:hAnsi="Arial" w:cs="Arial"/>
        </w:rPr>
        <w:t>buscado</w:t>
      </w:r>
      <w:r>
        <w:rPr>
          <w:rFonts w:ascii="Arial" w:hAnsi="Arial" w:cs="Arial"/>
        </w:rPr>
        <w:t xml:space="preserve"> e chamado a função responsável por executar essa tarefa</w:t>
      </w:r>
      <w:r>
        <w:rPr>
          <w:rFonts w:ascii="Arial" w:hAnsi="Arial" w:cs="Arial"/>
        </w:rPr>
        <w:t xml:space="preserve"> </w:t>
      </w:r>
      <w:r>
        <w:rPr>
          <w:rFonts w:ascii="Arial" w:hAnsi="Arial" w:cs="Arial"/>
        </w:rPr>
        <w:t>que foi especificado no TAD de arvore.</w:t>
      </w:r>
    </w:p>
    <w:p w:rsidR="001D2771" w:rsidRPr="004D7292" w:rsidRDefault="004D7292" w:rsidP="004D7292">
      <w:pPr>
        <w:pStyle w:val="western"/>
        <w:numPr>
          <w:ilvl w:val="0"/>
          <w:numId w:val="26"/>
        </w:numPr>
        <w:spacing w:before="0" w:beforeAutospacing="0" w:after="0" w:line="360" w:lineRule="auto"/>
        <w:rPr>
          <w:rFonts w:ascii="Arial" w:hAnsi="Arial" w:cs="Arial"/>
          <w:b/>
        </w:rPr>
      </w:pPr>
      <w:r>
        <w:rPr>
          <w:rFonts w:ascii="Arial" w:hAnsi="Arial" w:cs="Arial"/>
        </w:rPr>
        <w:t>Ao final da função é fechado o arquivo de entrada para evitar erros.</w:t>
      </w:r>
    </w:p>
    <w:p w:rsidR="004D7292" w:rsidRPr="004D7292" w:rsidRDefault="004D7292" w:rsidP="004D7292">
      <w:pPr>
        <w:pStyle w:val="western"/>
        <w:spacing w:before="0" w:beforeAutospacing="0" w:after="0" w:line="360" w:lineRule="auto"/>
        <w:ind w:left="720"/>
        <w:rPr>
          <w:rFonts w:ascii="Arial" w:hAnsi="Arial" w:cs="Arial"/>
          <w:b/>
        </w:rPr>
      </w:pPr>
    </w:p>
    <w:p w:rsidR="004D7292" w:rsidRPr="001D2771" w:rsidRDefault="004D7292" w:rsidP="004D7292">
      <w:pPr>
        <w:pStyle w:val="western"/>
        <w:spacing w:before="0" w:beforeAutospacing="0" w:after="0" w:line="360" w:lineRule="auto"/>
        <w:jc w:val="both"/>
        <w:rPr>
          <w:rFonts w:ascii="Arial" w:hAnsi="Arial" w:cs="Arial"/>
          <w:b/>
        </w:rPr>
      </w:pPr>
      <w:r>
        <w:rPr>
          <w:rFonts w:ascii="Arial" w:hAnsi="Arial" w:cs="Arial"/>
          <w:b/>
        </w:rPr>
        <w:t>3.</w:t>
      </w:r>
      <w:r>
        <w:rPr>
          <w:rFonts w:ascii="Arial" w:hAnsi="Arial" w:cs="Arial"/>
          <w:b/>
        </w:rPr>
        <w:t>5</w:t>
      </w:r>
      <w:r>
        <w:rPr>
          <w:rFonts w:ascii="Arial" w:hAnsi="Arial" w:cs="Arial"/>
          <w:b/>
        </w:rPr>
        <w:t xml:space="preserve"> </w:t>
      </w:r>
      <w:proofErr w:type="spellStart"/>
      <w:r>
        <w:rPr>
          <w:rFonts w:ascii="Arial" w:hAnsi="Arial" w:cs="Arial"/>
          <w:b/>
        </w:rPr>
        <w:t>main</w:t>
      </w:r>
      <w:r>
        <w:rPr>
          <w:rFonts w:ascii="Arial" w:hAnsi="Arial" w:cs="Arial"/>
          <w:b/>
        </w:rPr>
        <w:t>.</w:t>
      </w:r>
      <w:r>
        <w:rPr>
          <w:rFonts w:ascii="Arial" w:hAnsi="Arial" w:cs="Arial"/>
          <w:b/>
        </w:rPr>
        <w:t>c</w:t>
      </w:r>
      <w:bookmarkStart w:id="0" w:name="_GoBack"/>
      <w:bookmarkEnd w:id="0"/>
      <w:proofErr w:type="spellEnd"/>
    </w:p>
    <w:p w:rsidR="008F6C8D" w:rsidRDefault="008F6C8D" w:rsidP="002F373A">
      <w:pPr>
        <w:rPr>
          <w:b/>
          <w:caps/>
          <w:sz w:val="24"/>
          <w:szCs w:val="24"/>
        </w:rPr>
      </w:pPr>
    </w:p>
    <w:p w:rsidR="00220641" w:rsidRPr="007E4C33" w:rsidRDefault="00B24E77" w:rsidP="002F373A">
      <w:pPr>
        <w:rPr>
          <w:b/>
          <w:caps/>
          <w:sz w:val="24"/>
          <w:szCs w:val="24"/>
        </w:rPr>
      </w:pPr>
      <w:r w:rsidRPr="007E4C33">
        <w:rPr>
          <w:b/>
          <w:caps/>
          <w:sz w:val="24"/>
          <w:szCs w:val="24"/>
        </w:rPr>
        <w:t>5 ConclusÃO</w:t>
      </w:r>
    </w:p>
    <w:p w:rsidR="004D67E6" w:rsidRDefault="004D67E6" w:rsidP="004D67E6">
      <w:pPr>
        <w:spacing w:line="360" w:lineRule="auto"/>
        <w:ind w:firstLine="708"/>
        <w:jc w:val="both"/>
        <w:rPr>
          <w:sz w:val="24"/>
          <w:szCs w:val="24"/>
        </w:rPr>
      </w:pPr>
      <w:r>
        <w:rPr>
          <w:sz w:val="24"/>
          <w:szCs w:val="24"/>
        </w:rPr>
        <w:t xml:space="preserve">Ao final do período definido todos resultados que eram esperados foram atingidos, contudo para serem desenvolvidos foi necessário realizar várias pesquisas e definir estratégias de desenvolvimento com o framework </w:t>
      </w:r>
      <w:proofErr w:type="spellStart"/>
      <w:r w:rsidRPr="008620EF">
        <w:rPr>
          <w:i/>
          <w:sz w:val="24"/>
          <w:szCs w:val="24"/>
        </w:rPr>
        <w:t>Laravel</w:t>
      </w:r>
      <w:proofErr w:type="spellEnd"/>
      <w:r>
        <w:rPr>
          <w:sz w:val="24"/>
          <w:szCs w:val="24"/>
        </w:rPr>
        <w:t xml:space="preserve"> que iria atender as necessidades que foram especificadas.</w:t>
      </w:r>
    </w:p>
    <w:p w:rsidR="004D67E6" w:rsidRDefault="004D67E6" w:rsidP="004D67E6">
      <w:pPr>
        <w:spacing w:line="360" w:lineRule="auto"/>
        <w:ind w:firstLine="708"/>
        <w:jc w:val="both"/>
        <w:rPr>
          <w:sz w:val="24"/>
          <w:szCs w:val="24"/>
        </w:rPr>
      </w:pPr>
      <w:r>
        <w:rPr>
          <w:sz w:val="24"/>
          <w:szCs w:val="24"/>
        </w:rPr>
        <w:t xml:space="preserve">Diante de todos os tópicos abordados esse </w:t>
      </w:r>
      <w:r w:rsidR="002922F8">
        <w:rPr>
          <w:sz w:val="24"/>
          <w:szCs w:val="24"/>
        </w:rPr>
        <w:t>projeto de pesquisa</w:t>
      </w:r>
      <w:r>
        <w:rPr>
          <w:sz w:val="24"/>
          <w:szCs w:val="24"/>
        </w:rPr>
        <w:t xml:space="preserve"> </w:t>
      </w:r>
      <w:r w:rsidR="002922F8">
        <w:rPr>
          <w:sz w:val="24"/>
          <w:szCs w:val="24"/>
        </w:rPr>
        <w:t xml:space="preserve">apresenta </w:t>
      </w:r>
      <w:r>
        <w:rPr>
          <w:sz w:val="24"/>
          <w:szCs w:val="24"/>
        </w:rPr>
        <w:t xml:space="preserve">ser uma </w:t>
      </w:r>
      <w:r w:rsidR="002922F8">
        <w:rPr>
          <w:sz w:val="24"/>
          <w:szCs w:val="24"/>
        </w:rPr>
        <w:t xml:space="preserve">inovação enorme para o IFMG Campus formiga, pelo fato de todas as reuniões realizadas a partir de sua implementação seja realizada virtualmente de forma que facilite a discussão dos participantes fazendo com que as reuniões se tornem mais dinâmicas e produtivas. </w:t>
      </w:r>
    </w:p>
    <w:p w:rsidR="002922F8" w:rsidRDefault="002922F8" w:rsidP="004D67E6">
      <w:pPr>
        <w:spacing w:line="360" w:lineRule="auto"/>
        <w:ind w:firstLine="708"/>
        <w:jc w:val="both"/>
        <w:rPr>
          <w:sz w:val="24"/>
          <w:szCs w:val="24"/>
        </w:rPr>
      </w:pPr>
      <w:r>
        <w:rPr>
          <w:sz w:val="24"/>
          <w:szCs w:val="24"/>
        </w:rPr>
        <w:t>Para uma possível continuação e melhorias desse projeto poderiam ser inseridas inúmeras inovações para melhorar a utilização dos usuários, além de inovações o projeto poderia ser ampliado para que possa ser utilizado em outros Campus do IFMG, tornando-se assim um sinônimo de inovação em todos os Campus.</w:t>
      </w:r>
    </w:p>
    <w:p w:rsidR="00220641" w:rsidRDefault="00220641" w:rsidP="004D67E6">
      <w:pPr>
        <w:rPr>
          <w:sz w:val="24"/>
          <w:szCs w:val="24"/>
        </w:rPr>
      </w:pPr>
    </w:p>
    <w:p w:rsidR="00220641" w:rsidRDefault="00220641" w:rsidP="002F373A">
      <w:pPr>
        <w:spacing w:line="360" w:lineRule="auto"/>
        <w:rPr>
          <w:sz w:val="24"/>
          <w:szCs w:val="24"/>
        </w:rPr>
      </w:pPr>
    </w:p>
    <w:p w:rsidR="008F6C8D" w:rsidRDefault="008F6C8D" w:rsidP="002F373A">
      <w:pPr>
        <w:spacing w:line="360" w:lineRule="auto"/>
        <w:rPr>
          <w:sz w:val="24"/>
          <w:szCs w:val="24"/>
        </w:rPr>
      </w:pPr>
    </w:p>
    <w:p w:rsidR="008F6C8D" w:rsidRPr="002B51CD" w:rsidRDefault="008F6C8D" w:rsidP="002F373A">
      <w:pPr>
        <w:spacing w:line="360" w:lineRule="auto"/>
        <w:rPr>
          <w:sz w:val="24"/>
          <w:szCs w:val="24"/>
        </w:rPr>
      </w:pPr>
    </w:p>
    <w:p w:rsidR="00220641" w:rsidRPr="007E4C33" w:rsidRDefault="00E05188" w:rsidP="002F373A">
      <w:pPr>
        <w:rPr>
          <w:b/>
          <w:caps/>
          <w:sz w:val="24"/>
          <w:szCs w:val="24"/>
        </w:rPr>
      </w:pPr>
      <w:r w:rsidRPr="007E4C33">
        <w:rPr>
          <w:b/>
          <w:caps/>
          <w:sz w:val="24"/>
          <w:szCs w:val="24"/>
        </w:rPr>
        <w:t>6 Referências</w:t>
      </w:r>
    </w:p>
    <w:p w:rsidR="000906F9" w:rsidRDefault="000906F9" w:rsidP="00D806F1">
      <w:pPr>
        <w:pStyle w:val="Rodap"/>
        <w:tabs>
          <w:tab w:val="clear" w:pos="4419"/>
          <w:tab w:val="clear" w:pos="8838"/>
        </w:tabs>
      </w:pPr>
    </w:p>
    <w:p w:rsidR="00C55B0B" w:rsidRDefault="00C55B0B" w:rsidP="00461DB3"/>
    <w:sectPr w:rsidR="00C55B0B" w:rsidSect="00F063C0">
      <w:headerReference w:type="default" r:id="rId26"/>
      <w:footnotePr>
        <w:pos w:val="beneathText"/>
      </w:footnotePr>
      <w:pgSz w:w="11905" w:h="16837"/>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334" w:rsidRDefault="00146334" w:rsidP="00220641">
      <w:r>
        <w:separator/>
      </w:r>
    </w:p>
  </w:endnote>
  <w:endnote w:type="continuationSeparator" w:id="0">
    <w:p w:rsidR="00146334" w:rsidRDefault="00146334" w:rsidP="00220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334" w:rsidRDefault="00146334" w:rsidP="00220641">
      <w:r>
        <w:separator/>
      </w:r>
    </w:p>
  </w:footnote>
  <w:footnote w:type="continuationSeparator" w:id="0">
    <w:p w:rsidR="00146334" w:rsidRDefault="00146334" w:rsidP="00220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82A" w:rsidRDefault="0055082A">
    <w:pPr>
      <w:pStyle w:val="Cabealho"/>
      <w:jc w:val="right"/>
    </w:pPr>
    <w:r>
      <w:fldChar w:fldCharType="begin"/>
    </w:r>
    <w:r>
      <w:instrText>PAGE   \* MERGEFORMAT</w:instrText>
    </w:r>
    <w:r>
      <w:fldChar w:fldCharType="separate"/>
    </w:r>
    <w:r>
      <w:rPr>
        <w:noProof/>
      </w:rPr>
      <w:t>11</w:t>
    </w:r>
    <w:r>
      <w:fldChar w:fldCharType="end"/>
    </w:r>
  </w:p>
  <w:p w:rsidR="0055082A" w:rsidRDefault="005508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pStyle w:val="Ttulo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pStyle w:val="Ttulo8"/>
      <w:lvlText w:val=""/>
      <w:lvlJc w:val="left"/>
      <w:pPr>
        <w:tabs>
          <w:tab w:val="num" w:pos="1440"/>
        </w:tabs>
        <w:ind w:left="1440" w:hanging="1440"/>
      </w:pPr>
    </w:lvl>
    <w:lvl w:ilvl="8">
      <w:start w:val="1"/>
      <w:numFmt w:val="none"/>
      <w:pStyle w:val="Ttulo9"/>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068"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428" w:hanging="360"/>
      </w:pPr>
      <w:rPr>
        <w:rFonts w:ascii="Wingdings" w:hAnsi="Wingdings"/>
      </w:rPr>
    </w:lvl>
  </w:abstractNum>
  <w:abstractNum w:abstractNumId="4" w15:restartNumberingAfterBreak="0">
    <w:nsid w:val="0375549C"/>
    <w:multiLevelType w:val="hybridMultilevel"/>
    <w:tmpl w:val="F7AE8676"/>
    <w:lvl w:ilvl="0" w:tplc="0416000F">
      <w:start w:val="1"/>
      <w:numFmt w:val="decimal"/>
      <w:lvlText w:val="%1."/>
      <w:lvlJc w:val="left"/>
      <w:pPr>
        <w:ind w:left="2484" w:hanging="360"/>
      </w:p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5" w15:restartNumberingAfterBreak="0">
    <w:nsid w:val="039C36ED"/>
    <w:multiLevelType w:val="hybridMultilevel"/>
    <w:tmpl w:val="C7FA7B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7BD1C56"/>
    <w:multiLevelType w:val="hybridMultilevel"/>
    <w:tmpl w:val="AD343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9E847FB"/>
    <w:multiLevelType w:val="hybridMultilevel"/>
    <w:tmpl w:val="43BA83C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0B5208EC"/>
    <w:multiLevelType w:val="hybridMultilevel"/>
    <w:tmpl w:val="EC484E4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191E477E"/>
    <w:multiLevelType w:val="hybridMultilevel"/>
    <w:tmpl w:val="D42C2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9421E73"/>
    <w:multiLevelType w:val="hybridMultilevel"/>
    <w:tmpl w:val="A34C33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C1426FB"/>
    <w:multiLevelType w:val="hybridMultilevel"/>
    <w:tmpl w:val="5CB6452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325E74B4"/>
    <w:multiLevelType w:val="hybridMultilevel"/>
    <w:tmpl w:val="E162FD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71600D2"/>
    <w:multiLevelType w:val="hybridMultilevel"/>
    <w:tmpl w:val="50DC7B2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3B6C55D3"/>
    <w:multiLevelType w:val="hybridMultilevel"/>
    <w:tmpl w:val="B1768E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3D580F6C"/>
    <w:multiLevelType w:val="multilevel"/>
    <w:tmpl w:val="B37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229CD"/>
    <w:multiLevelType w:val="hybridMultilevel"/>
    <w:tmpl w:val="916423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4670788E"/>
    <w:multiLevelType w:val="hybridMultilevel"/>
    <w:tmpl w:val="77D0C3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8B0273E"/>
    <w:multiLevelType w:val="hybridMultilevel"/>
    <w:tmpl w:val="F7AE8676"/>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59A724EA"/>
    <w:multiLevelType w:val="hybridMultilevel"/>
    <w:tmpl w:val="B4A8221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5B826487"/>
    <w:multiLevelType w:val="hybridMultilevel"/>
    <w:tmpl w:val="4016EA62"/>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1" w15:restartNumberingAfterBreak="0">
    <w:nsid w:val="5FE0606F"/>
    <w:multiLevelType w:val="hybridMultilevel"/>
    <w:tmpl w:val="924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2F52B6F"/>
    <w:multiLevelType w:val="hybridMultilevel"/>
    <w:tmpl w:val="E8CC8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C205EEA"/>
    <w:multiLevelType w:val="hybridMultilevel"/>
    <w:tmpl w:val="E25C9C08"/>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4" w15:restartNumberingAfterBreak="0">
    <w:nsid w:val="76823ACF"/>
    <w:multiLevelType w:val="hybridMultilevel"/>
    <w:tmpl w:val="A148B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6F67ED0"/>
    <w:multiLevelType w:val="hybridMultilevel"/>
    <w:tmpl w:val="E618DEF4"/>
    <w:lvl w:ilvl="0" w:tplc="5F0014F6">
      <w:start w:val="1"/>
      <w:numFmt w:val="bullet"/>
      <w:lvlText w:val=""/>
      <w:lvlJc w:val="left"/>
      <w:pPr>
        <w:tabs>
          <w:tab w:val="num" w:pos="720"/>
        </w:tabs>
        <w:ind w:left="720" w:hanging="360"/>
      </w:pPr>
      <w:rPr>
        <w:rFonts w:ascii="Wingdings" w:hAnsi="Wingdings"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5708D3"/>
    <w:multiLevelType w:val="hybridMultilevel"/>
    <w:tmpl w:val="6C2C518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7F7E4878"/>
    <w:multiLevelType w:val="hybridMultilevel"/>
    <w:tmpl w:val="52E45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0"/>
  </w:num>
  <w:num w:numId="6">
    <w:abstractNumId w:val="16"/>
  </w:num>
  <w:num w:numId="7">
    <w:abstractNumId w:val="23"/>
  </w:num>
  <w:num w:numId="8">
    <w:abstractNumId w:val="22"/>
  </w:num>
  <w:num w:numId="9">
    <w:abstractNumId w:val="11"/>
  </w:num>
  <w:num w:numId="10">
    <w:abstractNumId w:val="25"/>
  </w:num>
  <w:num w:numId="11">
    <w:abstractNumId w:val="12"/>
  </w:num>
  <w:num w:numId="12">
    <w:abstractNumId w:val="21"/>
  </w:num>
  <w:num w:numId="13">
    <w:abstractNumId w:val="13"/>
  </w:num>
  <w:num w:numId="14">
    <w:abstractNumId w:val="5"/>
  </w:num>
  <w:num w:numId="15">
    <w:abstractNumId w:val="9"/>
  </w:num>
  <w:num w:numId="16">
    <w:abstractNumId w:val="6"/>
  </w:num>
  <w:num w:numId="17">
    <w:abstractNumId w:val="17"/>
  </w:num>
  <w:num w:numId="18">
    <w:abstractNumId w:val="14"/>
  </w:num>
  <w:num w:numId="19">
    <w:abstractNumId w:val="24"/>
  </w:num>
  <w:num w:numId="20">
    <w:abstractNumId w:val="10"/>
  </w:num>
  <w:num w:numId="21">
    <w:abstractNumId w:val="8"/>
  </w:num>
  <w:num w:numId="22">
    <w:abstractNumId w:val="19"/>
  </w:num>
  <w:num w:numId="23">
    <w:abstractNumId w:val="26"/>
  </w:num>
  <w:num w:numId="24">
    <w:abstractNumId w:val="15"/>
  </w:num>
  <w:num w:numId="25">
    <w:abstractNumId w:val="7"/>
  </w:num>
  <w:num w:numId="26">
    <w:abstractNumId w:val="27"/>
  </w:num>
  <w:num w:numId="27">
    <w:abstractNumId w:val="1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26D"/>
    <w:rsid w:val="00000102"/>
    <w:rsid w:val="00001D8D"/>
    <w:rsid w:val="000049B3"/>
    <w:rsid w:val="00010DD3"/>
    <w:rsid w:val="00044B53"/>
    <w:rsid w:val="00062FD7"/>
    <w:rsid w:val="00077359"/>
    <w:rsid w:val="000906F9"/>
    <w:rsid w:val="000D2860"/>
    <w:rsid w:val="000F555D"/>
    <w:rsid w:val="00121E60"/>
    <w:rsid w:val="00124064"/>
    <w:rsid w:val="00124D68"/>
    <w:rsid w:val="0014516A"/>
    <w:rsid w:val="00146334"/>
    <w:rsid w:val="00160245"/>
    <w:rsid w:val="00176A2C"/>
    <w:rsid w:val="001A2364"/>
    <w:rsid w:val="001A712E"/>
    <w:rsid w:val="001D2771"/>
    <w:rsid w:val="001D7201"/>
    <w:rsid w:val="001E4351"/>
    <w:rsid w:val="001E7718"/>
    <w:rsid w:val="0020113C"/>
    <w:rsid w:val="00203FA1"/>
    <w:rsid w:val="00220641"/>
    <w:rsid w:val="00224BF8"/>
    <w:rsid w:val="00240369"/>
    <w:rsid w:val="002922F8"/>
    <w:rsid w:val="00293E9C"/>
    <w:rsid w:val="002952FE"/>
    <w:rsid w:val="002A4263"/>
    <w:rsid w:val="002B51CD"/>
    <w:rsid w:val="002D3FF8"/>
    <w:rsid w:val="002E7B8E"/>
    <w:rsid w:val="002F049D"/>
    <w:rsid w:val="002F324C"/>
    <w:rsid w:val="002F373A"/>
    <w:rsid w:val="0031444E"/>
    <w:rsid w:val="00331C51"/>
    <w:rsid w:val="00347E93"/>
    <w:rsid w:val="00363613"/>
    <w:rsid w:val="003A21F3"/>
    <w:rsid w:val="003C57C5"/>
    <w:rsid w:val="003D702D"/>
    <w:rsid w:val="003E38EF"/>
    <w:rsid w:val="003E5D8D"/>
    <w:rsid w:val="0040731D"/>
    <w:rsid w:val="00434583"/>
    <w:rsid w:val="0045441D"/>
    <w:rsid w:val="00456E25"/>
    <w:rsid w:val="00461DB3"/>
    <w:rsid w:val="00464EA4"/>
    <w:rsid w:val="004858DD"/>
    <w:rsid w:val="004A4262"/>
    <w:rsid w:val="004D67E6"/>
    <w:rsid w:val="004D7292"/>
    <w:rsid w:val="004E1D1B"/>
    <w:rsid w:val="004E3EE6"/>
    <w:rsid w:val="004E4B69"/>
    <w:rsid w:val="004F2C6D"/>
    <w:rsid w:val="004F4713"/>
    <w:rsid w:val="00514575"/>
    <w:rsid w:val="00542AE7"/>
    <w:rsid w:val="00542B69"/>
    <w:rsid w:val="00547441"/>
    <w:rsid w:val="0055082A"/>
    <w:rsid w:val="00552A57"/>
    <w:rsid w:val="0057287F"/>
    <w:rsid w:val="0058126A"/>
    <w:rsid w:val="005C1685"/>
    <w:rsid w:val="005C1EB3"/>
    <w:rsid w:val="005F1300"/>
    <w:rsid w:val="005F65AC"/>
    <w:rsid w:val="00623F4C"/>
    <w:rsid w:val="00640DD7"/>
    <w:rsid w:val="00642337"/>
    <w:rsid w:val="00646ADD"/>
    <w:rsid w:val="0065654B"/>
    <w:rsid w:val="00671468"/>
    <w:rsid w:val="006A110D"/>
    <w:rsid w:val="006A2C20"/>
    <w:rsid w:val="006B16D0"/>
    <w:rsid w:val="006C448E"/>
    <w:rsid w:val="006F7928"/>
    <w:rsid w:val="00741CA8"/>
    <w:rsid w:val="00745031"/>
    <w:rsid w:val="00761212"/>
    <w:rsid w:val="00792D7D"/>
    <w:rsid w:val="007934A2"/>
    <w:rsid w:val="00794CD3"/>
    <w:rsid w:val="007950D3"/>
    <w:rsid w:val="007B27D4"/>
    <w:rsid w:val="007B533D"/>
    <w:rsid w:val="007B7E6E"/>
    <w:rsid w:val="007E4C33"/>
    <w:rsid w:val="007E78DB"/>
    <w:rsid w:val="007F009B"/>
    <w:rsid w:val="007F6FF3"/>
    <w:rsid w:val="0081203E"/>
    <w:rsid w:val="00813961"/>
    <w:rsid w:val="00825E2A"/>
    <w:rsid w:val="008620EF"/>
    <w:rsid w:val="00886B02"/>
    <w:rsid w:val="008C2490"/>
    <w:rsid w:val="008C6F58"/>
    <w:rsid w:val="008F6C8D"/>
    <w:rsid w:val="008F720B"/>
    <w:rsid w:val="00900CFD"/>
    <w:rsid w:val="0091132B"/>
    <w:rsid w:val="00926DF2"/>
    <w:rsid w:val="009376AA"/>
    <w:rsid w:val="00940EDB"/>
    <w:rsid w:val="00961DBD"/>
    <w:rsid w:val="00987887"/>
    <w:rsid w:val="00992E6B"/>
    <w:rsid w:val="009961BB"/>
    <w:rsid w:val="009A04E0"/>
    <w:rsid w:val="009B2C34"/>
    <w:rsid w:val="009C0A98"/>
    <w:rsid w:val="009D22EF"/>
    <w:rsid w:val="009E4F9D"/>
    <w:rsid w:val="009F3332"/>
    <w:rsid w:val="009F5511"/>
    <w:rsid w:val="00A02254"/>
    <w:rsid w:val="00A2241E"/>
    <w:rsid w:val="00A23E48"/>
    <w:rsid w:val="00A25B36"/>
    <w:rsid w:val="00A53BEE"/>
    <w:rsid w:val="00A57699"/>
    <w:rsid w:val="00A60993"/>
    <w:rsid w:val="00A81A66"/>
    <w:rsid w:val="00A915EB"/>
    <w:rsid w:val="00A91F6F"/>
    <w:rsid w:val="00A92C2A"/>
    <w:rsid w:val="00AA3BAE"/>
    <w:rsid w:val="00AC3319"/>
    <w:rsid w:val="00AC6AE5"/>
    <w:rsid w:val="00AC74ED"/>
    <w:rsid w:val="00AF73A5"/>
    <w:rsid w:val="00B24E77"/>
    <w:rsid w:val="00B337C7"/>
    <w:rsid w:val="00B66D91"/>
    <w:rsid w:val="00BA4A8B"/>
    <w:rsid w:val="00BD2FAA"/>
    <w:rsid w:val="00C17D39"/>
    <w:rsid w:val="00C36CB0"/>
    <w:rsid w:val="00C46A68"/>
    <w:rsid w:val="00C55B0B"/>
    <w:rsid w:val="00C563D1"/>
    <w:rsid w:val="00C65491"/>
    <w:rsid w:val="00C97AFF"/>
    <w:rsid w:val="00CA487F"/>
    <w:rsid w:val="00CA66FB"/>
    <w:rsid w:val="00CB5E95"/>
    <w:rsid w:val="00CC3A4A"/>
    <w:rsid w:val="00D31C75"/>
    <w:rsid w:val="00D3426D"/>
    <w:rsid w:val="00D705E3"/>
    <w:rsid w:val="00D7071F"/>
    <w:rsid w:val="00D806F1"/>
    <w:rsid w:val="00D82832"/>
    <w:rsid w:val="00D8595B"/>
    <w:rsid w:val="00DA112A"/>
    <w:rsid w:val="00DB685C"/>
    <w:rsid w:val="00DD0FCC"/>
    <w:rsid w:val="00DD155F"/>
    <w:rsid w:val="00DD7A05"/>
    <w:rsid w:val="00DE473D"/>
    <w:rsid w:val="00DF1E04"/>
    <w:rsid w:val="00DF3323"/>
    <w:rsid w:val="00DF563F"/>
    <w:rsid w:val="00E02511"/>
    <w:rsid w:val="00E0412C"/>
    <w:rsid w:val="00E05188"/>
    <w:rsid w:val="00E1118D"/>
    <w:rsid w:val="00E56163"/>
    <w:rsid w:val="00E65CBD"/>
    <w:rsid w:val="00E72BF6"/>
    <w:rsid w:val="00E94226"/>
    <w:rsid w:val="00EC7A29"/>
    <w:rsid w:val="00ED715E"/>
    <w:rsid w:val="00F063C0"/>
    <w:rsid w:val="00F10C91"/>
    <w:rsid w:val="00F15FDA"/>
    <w:rsid w:val="00F210BE"/>
    <w:rsid w:val="00F32653"/>
    <w:rsid w:val="00F45B1F"/>
    <w:rsid w:val="00F4793D"/>
    <w:rsid w:val="00F57BC6"/>
    <w:rsid w:val="00F70440"/>
    <w:rsid w:val="00F73926"/>
    <w:rsid w:val="00FB5A61"/>
    <w:rsid w:val="00FE37EE"/>
    <w:rsid w:val="00FF26AB"/>
    <w:rsid w:val="00FF5B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4E70D"/>
  <w15:chartTrackingRefBased/>
  <w15:docId w15:val="{E54FF75E-B657-433D-A12E-83DE8F7A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cs="Arial"/>
      <w:sz w:val="22"/>
      <w:szCs w:val="22"/>
      <w:lang w:eastAsia="ar-SA"/>
    </w:rPr>
  </w:style>
  <w:style w:type="paragraph" w:styleId="Ttulo1">
    <w:name w:val="heading 1"/>
    <w:basedOn w:val="Normal"/>
    <w:next w:val="Normal"/>
    <w:qFormat/>
    <w:pPr>
      <w:keepNext/>
      <w:numPr>
        <w:numId w:val="1"/>
      </w:numPr>
      <w:jc w:val="center"/>
      <w:outlineLvl w:val="0"/>
    </w:pPr>
    <w:rPr>
      <w:b/>
      <w:bCs/>
      <w:sz w:val="20"/>
      <w:szCs w:val="20"/>
    </w:rPr>
  </w:style>
  <w:style w:type="paragraph" w:styleId="Ttulo2">
    <w:name w:val="heading 2"/>
    <w:basedOn w:val="Normal"/>
    <w:next w:val="Normal"/>
    <w:qFormat/>
    <w:pPr>
      <w:keepNext/>
      <w:numPr>
        <w:ilvl w:val="1"/>
        <w:numId w:val="1"/>
      </w:numPr>
      <w:jc w:val="center"/>
      <w:outlineLvl w:val="1"/>
    </w:pPr>
    <w:rPr>
      <w:b/>
      <w:bCs/>
      <w:sz w:val="28"/>
      <w:szCs w:val="28"/>
      <w:u w:val="single"/>
    </w:rPr>
  </w:style>
  <w:style w:type="paragraph" w:styleId="Ttulo4">
    <w:name w:val="heading 4"/>
    <w:basedOn w:val="Normal"/>
    <w:next w:val="Normal"/>
    <w:qFormat/>
    <w:pPr>
      <w:keepNext/>
      <w:numPr>
        <w:ilvl w:val="3"/>
        <w:numId w:val="1"/>
      </w:numPr>
      <w:jc w:val="center"/>
      <w:outlineLvl w:val="3"/>
    </w:pPr>
    <w:rPr>
      <w:b/>
      <w:bCs/>
      <w:sz w:val="32"/>
      <w:szCs w:val="32"/>
    </w:rPr>
  </w:style>
  <w:style w:type="paragraph" w:styleId="Ttulo5">
    <w:name w:val="heading 5"/>
    <w:basedOn w:val="Normal"/>
    <w:next w:val="Normal"/>
    <w:qFormat/>
    <w:pPr>
      <w:keepNext/>
      <w:numPr>
        <w:ilvl w:val="4"/>
        <w:numId w:val="1"/>
      </w:numPr>
      <w:jc w:val="center"/>
      <w:outlineLvl w:val="4"/>
    </w:pPr>
    <w:rPr>
      <w:rFonts w:cs="Times New Roman"/>
      <w:b/>
      <w:bCs/>
      <w:sz w:val="28"/>
      <w:szCs w:val="28"/>
    </w:rPr>
  </w:style>
  <w:style w:type="paragraph" w:styleId="Ttulo8">
    <w:name w:val="heading 8"/>
    <w:basedOn w:val="Normal"/>
    <w:next w:val="Normal"/>
    <w:qFormat/>
    <w:pPr>
      <w:keepNext/>
      <w:numPr>
        <w:ilvl w:val="7"/>
        <w:numId w:val="1"/>
      </w:numPr>
      <w:jc w:val="center"/>
      <w:outlineLvl w:val="7"/>
    </w:pPr>
    <w:rPr>
      <w:sz w:val="28"/>
      <w:szCs w:val="28"/>
    </w:rPr>
  </w:style>
  <w:style w:type="paragraph" w:styleId="Ttulo9">
    <w:name w:val="heading 9"/>
    <w:basedOn w:val="Normal"/>
    <w:next w:val="Normal"/>
    <w:qFormat/>
    <w:pPr>
      <w:keepNext/>
      <w:numPr>
        <w:ilvl w:val="8"/>
        <w:numId w:val="1"/>
      </w:numPr>
      <w:jc w:val="center"/>
      <w:outlineLvl w:val="8"/>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0">
    <w:name w:val="WW8Num2z0"/>
    <w:rPr>
      <w:rFonts w:ascii="Wingdings" w:hAnsi="Wingdings"/>
    </w:rPr>
  </w:style>
  <w:style w:type="character" w:customStyle="1" w:styleId="WW8Num2z1">
    <w:name w:val="WW8Num2z1"/>
    <w:rPr>
      <w:rFonts w:ascii="Courier New" w:hAnsi="Courier New" w:cs="Symbol"/>
    </w:rPr>
  </w:style>
  <w:style w:type="character" w:customStyle="1" w:styleId="WW8Num2z3">
    <w:name w:val="WW8Num2z3"/>
    <w:rPr>
      <w:rFonts w:ascii="Symbol" w:hAnsi="Symbol"/>
    </w:rPr>
  </w:style>
  <w:style w:type="character" w:customStyle="1" w:styleId="WW8Num3z1">
    <w:name w:val="WW8Num3z1"/>
    <w:rPr>
      <w:rFonts w:ascii="Courier New" w:hAnsi="Courier New" w:cs="Symbol"/>
    </w:rPr>
  </w:style>
  <w:style w:type="character" w:customStyle="1" w:styleId="WW8Num3z3">
    <w:name w:val="WW8Num3z3"/>
    <w:rPr>
      <w:rFonts w:ascii="Symbol" w:hAnsi="Symbol"/>
    </w:rPr>
  </w:style>
  <w:style w:type="character" w:customStyle="1" w:styleId="Fontepargpadro1">
    <w:name w:val="Fonte parág. padrão1"/>
  </w:style>
  <w:style w:type="character" w:styleId="Nmerodepgina">
    <w:name w:val="page number"/>
    <w:basedOn w:val="Fontepargpadro1"/>
    <w:semiHidden/>
  </w:style>
  <w:style w:type="character" w:styleId="Hyperlink">
    <w:name w:val="Hyperlink"/>
    <w:semiHidden/>
    <w:rPr>
      <w:color w:val="0000FF"/>
      <w:u w:val="single"/>
    </w:rPr>
  </w:style>
  <w:style w:type="character" w:customStyle="1" w:styleId="Char">
    <w:name w:val="Char"/>
    <w:rPr>
      <w:rFonts w:ascii="Arial" w:hAnsi="Arial" w:cs="Arial"/>
      <w:sz w:val="22"/>
      <w:szCs w:val="22"/>
    </w:rPr>
  </w:style>
  <w:style w:type="character" w:customStyle="1" w:styleId="WW-Char">
    <w:name w:val="WW- Char"/>
    <w:rPr>
      <w:rFonts w:ascii="Arial" w:hAnsi="Arial" w:cs="Arial"/>
      <w:sz w:val="24"/>
      <w:szCs w:val="24"/>
    </w:rPr>
  </w:style>
  <w:style w:type="character" w:customStyle="1" w:styleId="Caracteresdenotaderodap">
    <w:name w:val="Caracteres de nota de rodapé"/>
    <w:rPr>
      <w:vertAlign w:val="superscript"/>
    </w:rPr>
  </w:style>
  <w:style w:type="character" w:customStyle="1" w:styleId="WW-Char1">
    <w:name w:val="WW- Char1"/>
    <w:rPr>
      <w:rFonts w:ascii="Arial" w:hAnsi="Arial" w:cs="Arial"/>
      <w:sz w:val="22"/>
      <w:szCs w:val="22"/>
    </w:rPr>
  </w:style>
  <w:style w:type="character" w:customStyle="1" w:styleId="WW-Char12">
    <w:name w:val="WW- Char12"/>
    <w:rPr>
      <w:rFonts w:ascii="Arial" w:hAnsi="Arial" w:cs="Arial"/>
      <w:sz w:val="22"/>
      <w:szCs w:val="22"/>
    </w:rPr>
  </w:style>
  <w:style w:type="character" w:customStyle="1" w:styleId="WW-Char123">
    <w:name w:val="WW- Char123"/>
    <w:rPr>
      <w:rFonts w:ascii="Tahoma" w:hAnsi="Tahoma" w:cs="Tahoma"/>
      <w:sz w:val="16"/>
      <w:szCs w:val="16"/>
    </w:rPr>
  </w:style>
  <w:style w:type="paragraph" w:customStyle="1" w:styleId="Captulo">
    <w:name w:val="Capítulo"/>
    <w:basedOn w:val="Normal"/>
    <w:next w:val="Corpodetexto"/>
    <w:pPr>
      <w:keepNext/>
      <w:spacing w:before="240" w:after="120"/>
    </w:pPr>
    <w:rPr>
      <w:rFonts w:eastAsia="Arial Unicode MS"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Rodap">
    <w:name w:val="footer"/>
    <w:basedOn w:val="Normal"/>
    <w:semiHidden/>
    <w:pPr>
      <w:tabs>
        <w:tab w:val="center" w:pos="4419"/>
        <w:tab w:val="right" w:pos="8838"/>
      </w:tabs>
    </w:pPr>
  </w:style>
  <w:style w:type="paragraph" w:styleId="Recuodecorpodetexto">
    <w:name w:val="Body Text Indent"/>
    <w:basedOn w:val="Normal"/>
    <w:semiHidden/>
    <w:pPr>
      <w:jc w:val="center"/>
    </w:pPr>
    <w:rPr>
      <w:b/>
      <w:bCs/>
      <w:caps/>
      <w:sz w:val="24"/>
      <w:szCs w:val="24"/>
    </w:rPr>
  </w:style>
  <w:style w:type="paragraph" w:styleId="Cabealho">
    <w:name w:val="header"/>
    <w:basedOn w:val="Normal"/>
    <w:link w:val="CabealhoChar"/>
    <w:uiPriority w:val="99"/>
    <w:pPr>
      <w:tabs>
        <w:tab w:val="center" w:pos="4320"/>
        <w:tab w:val="right" w:pos="8640"/>
      </w:tabs>
    </w:pPr>
  </w:style>
  <w:style w:type="paragraph" w:styleId="Textodenotaderodap">
    <w:name w:val="footnote text"/>
    <w:basedOn w:val="Normal"/>
    <w:semiHidden/>
    <w:rPr>
      <w:sz w:val="24"/>
      <w:szCs w:val="24"/>
    </w:rPr>
  </w:style>
  <w:style w:type="paragraph" w:styleId="Textodebalo">
    <w:name w:val="Balloon Text"/>
    <w:basedOn w:val="Normal"/>
    <w:rPr>
      <w:rFonts w:ascii="Tahoma" w:hAnsi="Tahoma" w:cs="Tahoma"/>
      <w:sz w:val="16"/>
      <w:szCs w:val="16"/>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character" w:styleId="Forte">
    <w:name w:val="Strong"/>
    <w:uiPriority w:val="22"/>
    <w:qFormat/>
    <w:rsid w:val="007950D3"/>
    <w:rPr>
      <w:b/>
      <w:bCs/>
    </w:rPr>
  </w:style>
  <w:style w:type="paragraph" w:customStyle="1" w:styleId="western">
    <w:name w:val="western"/>
    <w:basedOn w:val="Normal"/>
    <w:rsid w:val="00DD0FCC"/>
    <w:pPr>
      <w:suppressAutoHyphens w:val="0"/>
      <w:spacing w:before="100" w:beforeAutospacing="1" w:after="119"/>
    </w:pPr>
    <w:rPr>
      <w:rFonts w:ascii="Times New Roman" w:hAnsi="Times New Roman" w:cs="Times New Roman"/>
      <w:sz w:val="24"/>
      <w:szCs w:val="24"/>
      <w:lang w:eastAsia="pt-BR"/>
    </w:rPr>
  </w:style>
  <w:style w:type="table" w:styleId="Tabelacomgrade">
    <w:name w:val="Table Grid"/>
    <w:basedOn w:val="Tabelanormal"/>
    <w:uiPriority w:val="59"/>
    <w:rsid w:val="00121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uiPriority w:val="99"/>
    <w:rsid w:val="00E94226"/>
    <w:rPr>
      <w:rFonts w:ascii="Arial" w:hAnsi="Arial" w:cs="Arial"/>
      <w:sz w:val="22"/>
      <w:szCs w:val="22"/>
      <w:lang w:eastAsia="ar-SA"/>
    </w:rPr>
  </w:style>
  <w:style w:type="paragraph" w:customStyle="1" w:styleId="Standard">
    <w:name w:val="Standard"/>
    <w:rsid w:val="00C563D1"/>
    <w:pPr>
      <w:tabs>
        <w:tab w:val="left" w:pos="709"/>
      </w:tabs>
      <w:suppressAutoHyphens/>
      <w:autoSpaceDN w:val="0"/>
      <w:spacing w:after="200" w:line="276" w:lineRule="auto"/>
    </w:pPr>
    <w:rPr>
      <w:rFonts w:ascii="Arial" w:hAnsi="Arial" w:cs="Arial"/>
      <w:color w:val="000000"/>
      <w:kern w:val="3"/>
      <w:sz w:val="24"/>
      <w:szCs w:val="24"/>
    </w:rPr>
  </w:style>
  <w:style w:type="paragraph" w:styleId="PargrafodaLista">
    <w:name w:val="List Paragraph"/>
    <w:basedOn w:val="Normal"/>
    <w:uiPriority w:val="34"/>
    <w:qFormat/>
    <w:rsid w:val="004F4713"/>
    <w:pPr>
      <w:ind w:left="720"/>
      <w:contextualSpacing/>
    </w:pPr>
  </w:style>
  <w:style w:type="paragraph" w:styleId="NormalWeb">
    <w:name w:val="Normal (Web)"/>
    <w:basedOn w:val="Normal"/>
    <w:uiPriority w:val="99"/>
    <w:semiHidden/>
    <w:unhideWhenUsed/>
    <w:rsid w:val="00792D7D"/>
    <w:pPr>
      <w:suppressAutoHyphens w:val="0"/>
      <w:spacing w:before="100" w:beforeAutospacing="1" w:after="100" w:afterAutospacing="1"/>
    </w:pPr>
    <w:rPr>
      <w:rFonts w:ascii="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0894">
      <w:bodyDiv w:val="1"/>
      <w:marLeft w:val="0"/>
      <w:marRight w:val="0"/>
      <w:marTop w:val="0"/>
      <w:marBottom w:val="0"/>
      <w:divBdr>
        <w:top w:val="none" w:sz="0" w:space="0" w:color="auto"/>
        <w:left w:val="none" w:sz="0" w:space="0" w:color="auto"/>
        <w:bottom w:val="none" w:sz="0" w:space="0" w:color="auto"/>
        <w:right w:val="none" w:sz="0" w:space="0" w:color="auto"/>
      </w:divBdr>
      <w:divsChild>
        <w:div w:id="193886228">
          <w:marLeft w:val="0"/>
          <w:marRight w:val="0"/>
          <w:marTop w:val="0"/>
          <w:marBottom w:val="0"/>
          <w:divBdr>
            <w:top w:val="none" w:sz="0" w:space="0" w:color="auto"/>
            <w:left w:val="none" w:sz="0" w:space="0" w:color="auto"/>
            <w:bottom w:val="none" w:sz="0" w:space="0" w:color="auto"/>
            <w:right w:val="none" w:sz="0" w:space="0" w:color="auto"/>
          </w:divBdr>
        </w:div>
        <w:div w:id="1168443526">
          <w:marLeft w:val="0"/>
          <w:marRight w:val="0"/>
          <w:marTop w:val="0"/>
          <w:marBottom w:val="0"/>
          <w:divBdr>
            <w:top w:val="none" w:sz="0" w:space="0" w:color="auto"/>
            <w:left w:val="none" w:sz="0" w:space="0" w:color="auto"/>
            <w:bottom w:val="none" w:sz="0" w:space="0" w:color="auto"/>
            <w:right w:val="none" w:sz="0" w:space="0" w:color="auto"/>
          </w:divBdr>
        </w:div>
        <w:div w:id="1820926881">
          <w:marLeft w:val="0"/>
          <w:marRight w:val="0"/>
          <w:marTop w:val="0"/>
          <w:marBottom w:val="0"/>
          <w:divBdr>
            <w:top w:val="none" w:sz="0" w:space="0" w:color="auto"/>
            <w:left w:val="none" w:sz="0" w:space="0" w:color="auto"/>
            <w:bottom w:val="none" w:sz="0" w:space="0" w:color="auto"/>
            <w:right w:val="none" w:sz="0" w:space="0" w:color="auto"/>
          </w:divBdr>
        </w:div>
        <w:div w:id="2014212244">
          <w:marLeft w:val="0"/>
          <w:marRight w:val="0"/>
          <w:marTop w:val="0"/>
          <w:marBottom w:val="0"/>
          <w:divBdr>
            <w:top w:val="none" w:sz="0" w:space="0" w:color="auto"/>
            <w:left w:val="none" w:sz="0" w:space="0" w:color="auto"/>
            <w:bottom w:val="none" w:sz="0" w:space="0" w:color="auto"/>
            <w:right w:val="none" w:sz="0" w:space="0" w:color="auto"/>
          </w:divBdr>
        </w:div>
        <w:div w:id="2081053829">
          <w:marLeft w:val="0"/>
          <w:marRight w:val="0"/>
          <w:marTop w:val="0"/>
          <w:marBottom w:val="0"/>
          <w:divBdr>
            <w:top w:val="none" w:sz="0" w:space="0" w:color="auto"/>
            <w:left w:val="none" w:sz="0" w:space="0" w:color="auto"/>
            <w:bottom w:val="none" w:sz="0" w:space="0" w:color="auto"/>
            <w:right w:val="none" w:sz="0" w:space="0" w:color="auto"/>
          </w:divBdr>
        </w:div>
      </w:divsChild>
    </w:div>
    <w:div w:id="189297322">
      <w:bodyDiv w:val="1"/>
      <w:marLeft w:val="0"/>
      <w:marRight w:val="0"/>
      <w:marTop w:val="0"/>
      <w:marBottom w:val="0"/>
      <w:divBdr>
        <w:top w:val="none" w:sz="0" w:space="0" w:color="auto"/>
        <w:left w:val="none" w:sz="0" w:space="0" w:color="auto"/>
        <w:bottom w:val="none" w:sz="0" w:space="0" w:color="auto"/>
        <w:right w:val="none" w:sz="0" w:space="0" w:color="auto"/>
      </w:divBdr>
    </w:div>
    <w:div w:id="277492785">
      <w:bodyDiv w:val="1"/>
      <w:marLeft w:val="0"/>
      <w:marRight w:val="0"/>
      <w:marTop w:val="0"/>
      <w:marBottom w:val="0"/>
      <w:divBdr>
        <w:top w:val="none" w:sz="0" w:space="0" w:color="auto"/>
        <w:left w:val="none" w:sz="0" w:space="0" w:color="auto"/>
        <w:bottom w:val="none" w:sz="0" w:space="0" w:color="auto"/>
        <w:right w:val="none" w:sz="0" w:space="0" w:color="auto"/>
      </w:divBdr>
    </w:div>
    <w:div w:id="296571019">
      <w:bodyDiv w:val="1"/>
      <w:marLeft w:val="0"/>
      <w:marRight w:val="0"/>
      <w:marTop w:val="0"/>
      <w:marBottom w:val="0"/>
      <w:divBdr>
        <w:top w:val="none" w:sz="0" w:space="0" w:color="auto"/>
        <w:left w:val="none" w:sz="0" w:space="0" w:color="auto"/>
        <w:bottom w:val="none" w:sz="0" w:space="0" w:color="auto"/>
        <w:right w:val="none" w:sz="0" w:space="0" w:color="auto"/>
      </w:divBdr>
    </w:div>
    <w:div w:id="313266490">
      <w:bodyDiv w:val="1"/>
      <w:marLeft w:val="0"/>
      <w:marRight w:val="0"/>
      <w:marTop w:val="0"/>
      <w:marBottom w:val="0"/>
      <w:divBdr>
        <w:top w:val="none" w:sz="0" w:space="0" w:color="auto"/>
        <w:left w:val="none" w:sz="0" w:space="0" w:color="auto"/>
        <w:bottom w:val="none" w:sz="0" w:space="0" w:color="auto"/>
        <w:right w:val="none" w:sz="0" w:space="0" w:color="auto"/>
      </w:divBdr>
    </w:div>
    <w:div w:id="349333266">
      <w:bodyDiv w:val="1"/>
      <w:marLeft w:val="0"/>
      <w:marRight w:val="0"/>
      <w:marTop w:val="0"/>
      <w:marBottom w:val="0"/>
      <w:divBdr>
        <w:top w:val="none" w:sz="0" w:space="0" w:color="auto"/>
        <w:left w:val="none" w:sz="0" w:space="0" w:color="auto"/>
        <w:bottom w:val="none" w:sz="0" w:space="0" w:color="auto"/>
        <w:right w:val="none" w:sz="0" w:space="0" w:color="auto"/>
      </w:divBdr>
    </w:div>
    <w:div w:id="378209216">
      <w:bodyDiv w:val="1"/>
      <w:marLeft w:val="0"/>
      <w:marRight w:val="0"/>
      <w:marTop w:val="0"/>
      <w:marBottom w:val="0"/>
      <w:divBdr>
        <w:top w:val="none" w:sz="0" w:space="0" w:color="auto"/>
        <w:left w:val="none" w:sz="0" w:space="0" w:color="auto"/>
        <w:bottom w:val="none" w:sz="0" w:space="0" w:color="auto"/>
        <w:right w:val="none" w:sz="0" w:space="0" w:color="auto"/>
      </w:divBdr>
    </w:div>
    <w:div w:id="385953117">
      <w:bodyDiv w:val="1"/>
      <w:marLeft w:val="0"/>
      <w:marRight w:val="0"/>
      <w:marTop w:val="0"/>
      <w:marBottom w:val="0"/>
      <w:divBdr>
        <w:top w:val="none" w:sz="0" w:space="0" w:color="auto"/>
        <w:left w:val="none" w:sz="0" w:space="0" w:color="auto"/>
        <w:bottom w:val="none" w:sz="0" w:space="0" w:color="auto"/>
        <w:right w:val="none" w:sz="0" w:space="0" w:color="auto"/>
      </w:divBdr>
    </w:div>
    <w:div w:id="446704893">
      <w:bodyDiv w:val="1"/>
      <w:marLeft w:val="0"/>
      <w:marRight w:val="0"/>
      <w:marTop w:val="0"/>
      <w:marBottom w:val="0"/>
      <w:divBdr>
        <w:top w:val="none" w:sz="0" w:space="0" w:color="auto"/>
        <w:left w:val="none" w:sz="0" w:space="0" w:color="auto"/>
        <w:bottom w:val="none" w:sz="0" w:space="0" w:color="auto"/>
        <w:right w:val="none" w:sz="0" w:space="0" w:color="auto"/>
      </w:divBdr>
    </w:div>
    <w:div w:id="494344510">
      <w:bodyDiv w:val="1"/>
      <w:marLeft w:val="0"/>
      <w:marRight w:val="0"/>
      <w:marTop w:val="0"/>
      <w:marBottom w:val="0"/>
      <w:divBdr>
        <w:top w:val="none" w:sz="0" w:space="0" w:color="auto"/>
        <w:left w:val="none" w:sz="0" w:space="0" w:color="auto"/>
        <w:bottom w:val="none" w:sz="0" w:space="0" w:color="auto"/>
        <w:right w:val="none" w:sz="0" w:space="0" w:color="auto"/>
      </w:divBdr>
    </w:div>
    <w:div w:id="522744642">
      <w:bodyDiv w:val="1"/>
      <w:marLeft w:val="0"/>
      <w:marRight w:val="0"/>
      <w:marTop w:val="0"/>
      <w:marBottom w:val="0"/>
      <w:divBdr>
        <w:top w:val="none" w:sz="0" w:space="0" w:color="auto"/>
        <w:left w:val="none" w:sz="0" w:space="0" w:color="auto"/>
        <w:bottom w:val="none" w:sz="0" w:space="0" w:color="auto"/>
        <w:right w:val="none" w:sz="0" w:space="0" w:color="auto"/>
      </w:divBdr>
    </w:div>
    <w:div w:id="534343573">
      <w:bodyDiv w:val="1"/>
      <w:marLeft w:val="0"/>
      <w:marRight w:val="0"/>
      <w:marTop w:val="0"/>
      <w:marBottom w:val="0"/>
      <w:divBdr>
        <w:top w:val="none" w:sz="0" w:space="0" w:color="auto"/>
        <w:left w:val="none" w:sz="0" w:space="0" w:color="auto"/>
        <w:bottom w:val="none" w:sz="0" w:space="0" w:color="auto"/>
        <w:right w:val="none" w:sz="0" w:space="0" w:color="auto"/>
      </w:divBdr>
    </w:div>
    <w:div w:id="579410102">
      <w:bodyDiv w:val="1"/>
      <w:marLeft w:val="0"/>
      <w:marRight w:val="0"/>
      <w:marTop w:val="0"/>
      <w:marBottom w:val="0"/>
      <w:divBdr>
        <w:top w:val="none" w:sz="0" w:space="0" w:color="auto"/>
        <w:left w:val="none" w:sz="0" w:space="0" w:color="auto"/>
        <w:bottom w:val="none" w:sz="0" w:space="0" w:color="auto"/>
        <w:right w:val="none" w:sz="0" w:space="0" w:color="auto"/>
      </w:divBdr>
    </w:div>
    <w:div w:id="640889772">
      <w:bodyDiv w:val="1"/>
      <w:marLeft w:val="0"/>
      <w:marRight w:val="0"/>
      <w:marTop w:val="0"/>
      <w:marBottom w:val="0"/>
      <w:divBdr>
        <w:top w:val="none" w:sz="0" w:space="0" w:color="auto"/>
        <w:left w:val="none" w:sz="0" w:space="0" w:color="auto"/>
        <w:bottom w:val="none" w:sz="0" w:space="0" w:color="auto"/>
        <w:right w:val="none" w:sz="0" w:space="0" w:color="auto"/>
      </w:divBdr>
    </w:div>
    <w:div w:id="650719097">
      <w:bodyDiv w:val="1"/>
      <w:marLeft w:val="0"/>
      <w:marRight w:val="0"/>
      <w:marTop w:val="0"/>
      <w:marBottom w:val="0"/>
      <w:divBdr>
        <w:top w:val="none" w:sz="0" w:space="0" w:color="auto"/>
        <w:left w:val="none" w:sz="0" w:space="0" w:color="auto"/>
        <w:bottom w:val="none" w:sz="0" w:space="0" w:color="auto"/>
        <w:right w:val="none" w:sz="0" w:space="0" w:color="auto"/>
      </w:divBdr>
    </w:div>
    <w:div w:id="662272486">
      <w:bodyDiv w:val="1"/>
      <w:marLeft w:val="0"/>
      <w:marRight w:val="0"/>
      <w:marTop w:val="0"/>
      <w:marBottom w:val="0"/>
      <w:divBdr>
        <w:top w:val="none" w:sz="0" w:space="0" w:color="auto"/>
        <w:left w:val="none" w:sz="0" w:space="0" w:color="auto"/>
        <w:bottom w:val="none" w:sz="0" w:space="0" w:color="auto"/>
        <w:right w:val="none" w:sz="0" w:space="0" w:color="auto"/>
      </w:divBdr>
    </w:div>
    <w:div w:id="687604048">
      <w:bodyDiv w:val="1"/>
      <w:marLeft w:val="0"/>
      <w:marRight w:val="0"/>
      <w:marTop w:val="0"/>
      <w:marBottom w:val="0"/>
      <w:divBdr>
        <w:top w:val="none" w:sz="0" w:space="0" w:color="auto"/>
        <w:left w:val="none" w:sz="0" w:space="0" w:color="auto"/>
        <w:bottom w:val="none" w:sz="0" w:space="0" w:color="auto"/>
        <w:right w:val="none" w:sz="0" w:space="0" w:color="auto"/>
      </w:divBdr>
    </w:div>
    <w:div w:id="689142195">
      <w:bodyDiv w:val="1"/>
      <w:marLeft w:val="0"/>
      <w:marRight w:val="0"/>
      <w:marTop w:val="0"/>
      <w:marBottom w:val="0"/>
      <w:divBdr>
        <w:top w:val="none" w:sz="0" w:space="0" w:color="auto"/>
        <w:left w:val="none" w:sz="0" w:space="0" w:color="auto"/>
        <w:bottom w:val="none" w:sz="0" w:space="0" w:color="auto"/>
        <w:right w:val="none" w:sz="0" w:space="0" w:color="auto"/>
      </w:divBdr>
    </w:div>
    <w:div w:id="694354229">
      <w:bodyDiv w:val="1"/>
      <w:marLeft w:val="0"/>
      <w:marRight w:val="0"/>
      <w:marTop w:val="0"/>
      <w:marBottom w:val="0"/>
      <w:divBdr>
        <w:top w:val="none" w:sz="0" w:space="0" w:color="auto"/>
        <w:left w:val="none" w:sz="0" w:space="0" w:color="auto"/>
        <w:bottom w:val="none" w:sz="0" w:space="0" w:color="auto"/>
        <w:right w:val="none" w:sz="0" w:space="0" w:color="auto"/>
      </w:divBdr>
    </w:div>
    <w:div w:id="708263133">
      <w:bodyDiv w:val="1"/>
      <w:marLeft w:val="0"/>
      <w:marRight w:val="0"/>
      <w:marTop w:val="0"/>
      <w:marBottom w:val="0"/>
      <w:divBdr>
        <w:top w:val="none" w:sz="0" w:space="0" w:color="auto"/>
        <w:left w:val="none" w:sz="0" w:space="0" w:color="auto"/>
        <w:bottom w:val="none" w:sz="0" w:space="0" w:color="auto"/>
        <w:right w:val="none" w:sz="0" w:space="0" w:color="auto"/>
      </w:divBdr>
    </w:div>
    <w:div w:id="751466968">
      <w:bodyDiv w:val="1"/>
      <w:marLeft w:val="0"/>
      <w:marRight w:val="0"/>
      <w:marTop w:val="0"/>
      <w:marBottom w:val="0"/>
      <w:divBdr>
        <w:top w:val="none" w:sz="0" w:space="0" w:color="auto"/>
        <w:left w:val="none" w:sz="0" w:space="0" w:color="auto"/>
        <w:bottom w:val="none" w:sz="0" w:space="0" w:color="auto"/>
        <w:right w:val="none" w:sz="0" w:space="0" w:color="auto"/>
      </w:divBdr>
    </w:div>
    <w:div w:id="756750030">
      <w:bodyDiv w:val="1"/>
      <w:marLeft w:val="0"/>
      <w:marRight w:val="0"/>
      <w:marTop w:val="0"/>
      <w:marBottom w:val="0"/>
      <w:divBdr>
        <w:top w:val="none" w:sz="0" w:space="0" w:color="auto"/>
        <w:left w:val="none" w:sz="0" w:space="0" w:color="auto"/>
        <w:bottom w:val="none" w:sz="0" w:space="0" w:color="auto"/>
        <w:right w:val="none" w:sz="0" w:space="0" w:color="auto"/>
      </w:divBdr>
    </w:div>
    <w:div w:id="757098895">
      <w:bodyDiv w:val="1"/>
      <w:marLeft w:val="0"/>
      <w:marRight w:val="0"/>
      <w:marTop w:val="0"/>
      <w:marBottom w:val="0"/>
      <w:divBdr>
        <w:top w:val="none" w:sz="0" w:space="0" w:color="auto"/>
        <w:left w:val="none" w:sz="0" w:space="0" w:color="auto"/>
        <w:bottom w:val="none" w:sz="0" w:space="0" w:color="auto"/>
        <w:right w:val="none" w:sz="0" w:space="0" w:color="auto"/>
      </w:divBdr>
    </w:div>
    <w:div w:id="778839006">
      <w:bodyDiv w:val="1"/>
      <w:marLeft w:val="0"/>
      <w:marRight w:val="0"/>
      <w:marTop w:val="0"/>
      <w:marBottom w:val="0"/>
      <w:divBdr>
        <w:top w:val="none" w:sz="0" w:space="0" w:color="auto"/>
        <w:left w:val="none" w:sz="0" w:space="0" w:color="auto"/>
        <w:bottom w:val="none" w:sz="0" w:space="0" w:color="auto"/>
        <w:right w:val="none" w:sz="0" w:space="0" w:color="auto"/>
      </w:divBdr>
    </w:div>
    <w:div w:id="843979874">
      <w:bodyDiv w:val="1"/>
      <w:marLeft w:val="0"/>
      <w:marRight w:val="0"/>
      <w:marTop w:val="0"/>
      <w:marBottom w:val="0"/>
      <w:divBdr>
        <w:top w:val="none" w:sz="0" w:space="0" w:color="auto"/>
        <w:left w:val="none" w:sz="0" w:space="0" w:color="auto"/>
        <w:bottom w:val="none" w:sz="0" w:space="0" w:color="auto"/>
        <w:right w:val="none" w:sz="0" w:space="0" w:color="auto"/>
      </w:divBdr>
    </w:div>
    <w:div w:id="854267634">
      <w:bodyDiv w:val="1"/>
      <w:marLeft w:val="0"/>
      <w:marRight w:val="0"/>
      <w:marTop w:val="0"/>
      <w:marBottom w:val="0"/>
      <w:divBdr>
        <w:top w:val="none" w:sz="0" w:space="0" w:color="auto"/>
        <w:left w:val="none" w:sz="0" w:space="0" w:color="auto"/>
        <w:bottom w:val="none" w:sz="0" w:space="0" w:color="auto"/>
        <w:right w:val="none" w:sz="0" w:space="0" w:color="auto"/>
      </w:divBdr>
    </w:div>
    <w:div w:id="874077399">
      <w:bodyDiv w:val="1"/>
      <w:marLeft w:val="0"/>
      <w:marRight w:val="0"/>
      <w:marTop w:val="0"/>
      <w:marBottom w:val="0"/>
      <w:divBdr>
        <w:top w:val="none" w:sz="0" w:space="0" w:color="auto"/>
        <w:left w:val="none" w:sz="0" w:space="0" w:color="auto"/>
        <w:bottom w:val="none" w:sz="0" w:space="0" w:color="auto"/>
        <w:right w:val="none" w:sz="0" w:space="0" w:color="auto"/>
      </w:divBdr>
    </w:div>
    <w:div w:id="904873173">
      <w:bodyDiv w:val="1"/>
      <w:marLeft w:val="0"/>
      <w:marRight w:val="0"/>
      <w:marTop w:val="0"/>
      <w:marBottom w:val="0"/>
      <w:divBdr>
        <w:top w:val="none" w:sz="0" w:space="0" w:color="auto"/>
        <w:left w:val="none" w:sz="0" w:space="0" w:color="auto"/>
        <w:bottom w:val="none" w:sz="0" w:space="0" w:color="auto"/>
        <w:right w:val="none" w:sz="0" w:space="0" w:color="auto"/>
      </w:divBdr>
    </w:div>
    <w:div w:id="954289887">
      <w:bodyDiv w:val="1"/>
      <w:marLeft w:val="0"/>
      <w:marRight w:val="0"/>
      <w:marTop w:val="0"/>
      <w:marBottom w:val="0"/>
      <w:divBdr>
        <w:top w:val="none" w:sz="0" w:space="0" w:color="auto"/>
        <w:left w:val="none" w:sz="0" w:space="0" w:color="auto"/>
        <w:bottom w:val="none" w:sz="0" w:space="0" w:color="auto"/>
        <w:right w:val="none" w:sz="0" w:space="0" w:color="auto"/>
      </w:divBdr>
    </w:div>
    <w:div w:id="1080910972">
      <w:bodyDiv w:val="1"/>
      <w:marLeft w:val="0"/>
      <w:marRight w:val="0"/>
      <w:marTop w:val="0"/>
      <w:marBottom w:val="0"/>
      <w:divBdr>
        <w:top w:val="none" w:sz="0" w:space="0" w:color="auto"/>
        <w:left w:val="none" w:sz="0" w:space="0" w:color="auto"/>
        <w:bottom w:val="none" w:sz="0" w:space="0" w:color="auto"/>
        <w:right w:val="none" w:sz="0" w:space="0" w:color="auto"/>
      </w:divBdr>
    </w:div>
    <w:div w:id="1152912748">
      <w:bodyDiv w:val="1"/>
      <w:marLeft w:val="0"/>
      <w:marRight w:val="0"/>
      <w:marTop w:val="0"/>
      <w:marBottom w:val="0"/>
      <w:divBdr>
        <w:top w:val="none" w:sz="0" w:space="0" w:color="auto"/>
        <w:left w:val="none" w:sz="0" w:space="0" w:color="auto"/>
        <w:bottom w:val="none" w:sz="0" w:space="0" w:color="auto"/>
        <w:right w:val="none" w:sz="0" w:space="0" w:color="auto"/>
      </w:divBdr>
    </w:div>
    <w:div w:id="1160080362">
      <w:bodyDiv w:val="1"/>
      <w:marLeft w:val="0"/>
      <w:marRight w:val="0"/>
      <w:marTop w:val="0"/>
      <w:marBottom w:val="0"/>
      <w:divBdr>
        <w:top w:val="none" w:sz="0" w:space="0" w:color="auto"/>
        <w:left w:val="none" w:sz="0" w:space="0" w:color="auto"/>
        <w:bottom w:val="none" w:sz="0" w:space="0" w:color="auto"/>
        <w:right w:val="none" w:sz="0" w:space="0" w:color="auto"/>
      </w:divBdr>
    </w:div>
    <w:div w:id="1187257028">
      <w:bodyDiv w:val="1"/>
      <w:marLeft w:val="0"/>
      <w:marRight w:val="0"/>
      <w:marTop w:val="0"/>
      <w:marBottom w:val="0"/>
      <w:divBdr>
        <w:top w:val="none" w:sz="0" w:space="0" w:color="auto"/>
        <w:left w:val="none" w:sz="0" w:space="0" w:color="auto"/>
        <w:bottom w:val="none" w:sz="0" w:space="0" w:color="auto"/>
        <w:right w:val="none" w:sz="0" w:space="0" w:color="auto"/>
      </w:divBdr>
    </w:div>
    <w:div w:id="1198202894">
      <w:bodyDiv w:val="1"/>
      <w:marLeft w:val="0"/>
      <w:marRight w:val="0"/>
      <w:marTop w:val="0"/>
      <w:marBottom w:val="0"/>
      <w:divBdr>
        <w:top w:val="none" w:sz="0" w:space="0" w:color="auto"/>
        <w:left w:val="none" w:sz="0" w:space="0" w:color="auto"/>
        <w:bottom w:val="none" w:sz="0" w:space="0" w:color="auto"/>
        <w:right w:val="none" w:sz="0" w:space="0" w:color="auto"/>
      </w:divBdr>
    </w:div>
    <w:div w:id="1236547036">
      <w:bodyDiv w:val="1"/>
      <w:marLeft w:val="0"/>
      <w:marRight w:val="0"/>
      <w:marTop w:val="0"/>
      <w:marBottom w:val="0"/>
      <w:divBdr>
        <w:top w:val="none" w:sz="0" w:space="0" w:color="auto"/>
        <w:left w:val="none" w:sz="0" w:space="0" w:color="auto"/>
        <w:bottom w:val="none" w:sz="0" w:space="0" w:color="auto"/>
        <w:right w:val="none" w:sz="0" w:space="0" w:color="auto"/>
      </w:divBdr>
    </w:div>
    <w:div w:id="1238516685">
      <w:bodyDiv w:val="1"/>
      <w:marLeft w:val="0"/>
      <w:marRight w:val="0"/>
      <w:marTop w:val="0"/>
      <w:marBottom w:val="0"/>
      <w:divBdr>
        <w:top w:val="none" w:sz="0" w:space="0" w:color="auto"/>
        <w:left w:val="none" w:sz="0" w:space="0" w:color="auto"/>
        <w:bottom w:val="none" w:sz="0" w:space="0" w:color="auto"/>
        <w:right w:val="none" w:sz="0" w:space="0" w:color="auto"/>
      </w:divBdr>
    </w:div>
    <w:div w:id="1244802437">
      <w:bodyDiv w:val="1"/>
      <w:marLeft w:val="0"/>
      <w:marRight w:val="0"/>
      <w:marTop w:val="0"/>
      <w:marBottom w:val="0"/>
      <w:divBdr>
        <w:top w:val="none" w:sz="0" w:space="0" w:color="auto"/>
        <w:left w:val="none" w:sz="0" w:space="0" w:color="auto"/>
        <w:bottom w:val="none" w:sz="0" w:space="0" w:color="auto"/>
        <w:right w:val="none" w:sz="0" w:space="0" w:color="auto"/>
      </w:divBdr>
    </w:div>
    <w:div w:id="1261991024">
      <w:bodyDiv w:val="1"/>
      <w:marLeft w:val="0"/>
      <w:marRight w:val="0"/>
      <w:marTop w:val="0"/>
      <w:marBottom w:val="0"/>
      <w:divBdr>
        <w:top w:val="none" w:sz="0" w:space="0" w:color="auto"/>
        <w:left w:val="none" w:sz="0" w:space="0" w:color="auto"/>
        <w:bottom w:val="none" w:sz="0" w:space="0" w:color="auto"/>
        <w:right w:val="none" w:sz="0" w:space="0" w:color="auto"/>
      </w:divBdr>
    </w:div>
    <w:div w:id="1492064237">
      <w:bodyDiv w:val="1"/>
      <w:marLeft w:val="0"/>
      <w:marRight w:val="0"/>
      <w:marTop w:val="0"/>
      <w:marBottom w:val="0"/>
      <w:divBdr>
        <w:top w:val="none" w:sz="0" w:space="0" w:color="auto"/>
        <w:left w:val="none" w:sz="0" w:space="0" w:color="auto"/>
        <w:bottom w:val="none" w:sz="0" w:space="0" w:color="auto"/>
        <w:right w:val="none" w:sz="0" w:space="0" w:color="auto"/>
      </w:divBdr>
    </w:div>
    <w:div w:id="1525096420">
      <w:bodyDiv w:val="1"/>
      <w:marLeft w:val="0"/>
      <w:marRight w:val="0"/>
      <w:marTop w:val="0"/>
      <w:marBottom w:val="0"/>
      <w:divBdr>
        <w:top w:val="none" w:sz="0" w:space="0" w:color="auto"/>
        <w:left w:val="none" w:sz="0" w:space="0" w:color="auto"/>
        <w:bottom w:val="none" w:sz="0" w:space="0" w:color="auto"/>
        <w:right w:val="none" w:sz="0" w:space="0" w:color="auto"/>
      </w:divBdr>
    </w:div>
    <w:div w:id="1561794350">
      <w:bodyDiv w:val="1"/>
      <w:marLeft w:val="0"/>
      <w:marRight w:val="0"/>
      <w:marTop w:val="0"/>
      <w:marBottom w:val="0"/>
      <w:divBdr>
        <w:top w:val="none" w:sz="0" w:space="0" w:color="auto"/>
        <w:left w:val="none" w:sz="0" w:space="0" w:color="auto"/>
        <w:bottom w:val="none" w:sz="0" w:space="0" w:color="auto"/>
        <w:right w:val="none" w:sz="0" w:space="0" w:color="auto"/>
      </w:divBdr>
    </w:div>
    <w:div w:id="1757052798">
      <w:bodyDiv w:val="1"/>
      <w:marLeft w:val="0"/>
      <w:marRight w:val="0"/>
      <w:marTop w:val="0"/>
      <w:marBottom w:val="0"/>
      <w:divBdr>
        <w:top w:val="none" w:sz="0" w:space="0" w:color="auto"/>
        <w:left w:val="none" w:sz="0" w:space="0" w:color="auto"/>
        <w:bottom w:val="none" w:sz="0" w:space="0" w:color="auto"/>
        <w:right w:val="none" w:sz="0" w:space="0" w:color="auto"/>
      </w:divBdr>
    </w:div>
    <w:div w:id="1778258964">
      <w:bodyDiv w:val="1"/>
      <w:marLeft w:val="0"/>
      <w:marRight w:val="0"/>
      <w:marTop w:val="0"/>
      <w:marBottom w:val="0"/>
      <w:divBdr>
        <w:top w:val="none" w:sz="0" w:space="0" w:color="auto"/>
        <w:left w:val="none" w:sz="0" w:space="0" w:color="auto"/>
        <w:bottom w:val="none" w:sz="0" w:space="0" w:color="auto"/>
        <w:right w:val="none" w:sz="0" w:space="0" w:color="auto"/>
      </w:divBdr>
    </w:div>
    <w:div w:id="1781728322">
      <w:bodyDiv w:val="1"/>
      <w:marLeft w:val="0"/>
      <w:marRight w:val="0"/>
      <w:marTop w:val="0"/>
      <w:marBottom w:val="0"/>
      <w:divBdr>
        <w:top w:val="none" w:sz="0" w:space="0" w:color="auto"/>
        <w:left w:val="none" w:sz="0" w:space="0" w:color="auto"/>
        <w:bottom w:val="none" w:sz="0" w:space="0" w:color="auto"/>
        <w:right w:val="none" w:sz="0" w:space="0" w:color="auto"/>
      </w:divBdr>
    </w:div>
    <w:div w:id="1828278348">
      <w:bodyDiv w:val="1"/>
      <w:marLeft w:val="0"/>
      <w:marRight w:val="0"/>
      <w:marTop w:val="0"/>
      <w:marBottom w:val="0"/>
      <w:divBdr>
        <w:top w:val="none" w:sz="0" w:space="0" w:color="auto"/>
        <w:left w:val="none" w:sz="0" w:space="0" w:color="auto"/>
        <w:bottom w:val="none" w:sz="0" w:space="0" w:color="auto"/>
        <w:right w:val="none" w:sz="0" w:space="0" w:color="auto"/>
      </w:divBdr>
    </w:div>
    <w:div w:id="1863323866">
      <w:bodyDiv w:val="1"/>
      <w:marLeft w:val="0"/>
      <w:marRight w:val="0"/>
      <w:marTop w:val="0"/>
      <w:marBottom w:val="0"/>
      <w:divBdr>
        <w:top w:val="none" w:sz="0" w:space="0" w:color="auto"/>
        <w:left w:val="none" w:sz="0" w:space="0" w:color="auto"/>
        <w:bottom w:val="none" w:sz="0" w:space="0" w:color="auto"/>
        <w:right w:val="none" w:sz="0" w:space="0" w:color="auto"/>
      </w:divBdr>
    </w:div>
    <w:div w:id="1873221246">
      <w:bodyDiv w:val="1"/>
      <w:marLeft w:val="0"/>
      <w:marRight w:val="0"/>
      <w:marTop w:val="0"/>
      <w:marBottom w:val="0"/>
      <w:divBdr>
        <w:top w:val="none" w:sz="0" w:space="0" w:color="auto"/>
        <w:left w:val="none" w:sz="0" w:space="0" w:color="auto"/>
        <w:bottom w:val="none" w:sz="0" w:space="0" w:color="auto"/>
        <w:right w:val="none" w:sz="0" w:space="0" w:color="auto"/>
      </w:divBdr>
    </w:div>
    <w:div w:id="1890802127">
      <w:bodyDiv w:val="1"/>
      <w:marLeft w:val="0"/>
      <w:marRight w:val="0"/>
      <w:marTop w:val="0"/>
      <w:marBottom w:val="0"/>
      <w:divBdr>
        <w:top w:val="none" w:sz="0" w:space="0" w:color="auto"/>
        <w:left w:val="none" w:sz="0" w:space="0" w:color="auto"/>
        <w:bottom w:val="none" w:sz="0" w:space="0" w:color="auto"/>
        <w:right w:val="none" w:sz="0" w:space="0" w:color="auto"/>
      </w:divBdr>
    </w:div>
    <w:div w:id="1952736639">
      <w:bodyDiv w:val="1"/>
      <w:marLeft w:val="0"/>
      <w:marRight w:val="0"/>
      <w:marTop w:val="0"/>
      <w:marBottom w:val="0"/>
      <w:divBdr>
        <w:top w:val="none" w:sz="0" w:space="0" w:color="auto"/>
        <w:left w:val="none" w:sz="0" w:space="0" w:color="auto"/>
        <w:bottom w:val="none" w:sz="0" w:space="0" w:color="auto"/>
        <w:right w:val="none" w:sz="0" w:space="0" w:color="auto"/>
      </w:divBdr>
      <w:divsChild>
        <w:div w:id="407919518">
          <w:marLeft w:val="0"/>
          <w:marRight w:val="0"/>
          <w:marTop w:val="0"/>
          <w:marBottom w:val="0"/>
          <w:divBdr>
            <w:top w:val="none" w:sz="0" w:space="0" w:color="auto"/>
            <w:left w:val="none" w:sz="0" w:space="0" w:color="auto"/>
            <w:bottom w:val="none" w:sz="0" w:space="0" w:color="auto"/>
            <w:right w:val="none" w:sz="0" w:space="0" w:color="auto"/>
          </w:divBdr>
        </w:div>
        <w:div w:id="902254183">
          <w:marLeft w:val="0"/>
          <w:marRight w:val="0"/>
          <w:marTop w:val="0"/>
          <w:marBottom w:val="0"/>
          <w:divBdr>
            <w:top w:val="none" w:sz="0" w:space="0" w:color="auto"/>
            <w:left w:val="none" w:sz="0" w:space="0" w:color="auto"/>
            <w:bottom w:val="none" w:sz="0" w:space="0" w:color="auto"/>
            <w:right w:val="none" w:sz="0" w:space="0" w:color="auto"/>
          </w:divBdr>
        </w:div>
        <w:div w:id="1488663956">
          <w:marLeft w:val="0"/>
          <w:marRight w:val="0"/>
          <w:marTop w:val="0"/>
          <w:marBottom w:val="0"/>
          <w:divBdr>
            <w:top w:val="none" w:sz="0" w:space="0" w:color="auto"/>
            <w:left w:val="none" w:sz="0" w:space="0" w:color="auto"/>
            <w:bottom w:val="none" w:sz="0" w:space="0" w:color="auto"/>
            <w:right w:val="none" w:sz="0" w:space="0" w:color="auto"/>
          </w:divBdr>
        </w:div>
        <w:div w:id="1793354331">
          <w:marLeft w:val="0"/>
          <w:marRight w:val="0"/>
          <w:marTop w:val="0"/>
          <w:marBottom w:val="0"/>
          <w:divBdr>
            <w:top w:val="none" w:sz="0" w:space="0" w:color="auto"/>
            <w:left w:val="none" w:sz="0" w:space="0" w:color="auto"/>
            <w:bottom w:val="none" w:sz="0" w:space="0" w:color="auto"/>
            <w:right w:val="none" w:sz="0" w:space="0" w:color="auto"/>
          </w:divBdr>
        </w:div>
        <w:div w:id="1902523590">
          <w:marLeft w:val="0"/>
          <w:marRight w:val="0"/>
          <w:marTop w:val="0"/>
          <w:marBottom w:val="0"/>
          <w:divBdr>
            <w:top w:val="none" w:sz="0" w:space="0" w:color="auto"/>
            <w:left w:val="none" w:sz="0" w:space="0" w:color="auto"/>
            <w:bottom w:val="none" w:sz="0" w:space="0" w:color="auto"/>
            <w:right w:val="none" w:sz="0" w:space="0" w:color="auto"/>
          </w:divBdr>
        </w:div>
      </w:divsChild>
    </w:div>
    <w:div w:id="21354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rograma%C3%A7%C3%A3o_estruturada" TargetMode="External"/><Relationship Id="rId13" Type="http://schemas.openxmlformats.org/officeDocument/2006/relationships/hyperlink" Target="https://pt.wikipedia.org/wiki/Dennis_Ritchie" TargetMode="External"/><Relationship Id="rId18" Type="http://schemas.openxmlformats.org/officeDocument/2006/relationships/hyperlink" Target="https://pt.wikipedia.org/wiki/Linguagem_de_montage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image" Target="media/image1.jpeg"/><Relationship Id="rId12" Type="http://schemas.openxmlformats.org/officeDocument/2006/relationships/hyperlink" Target="https://pt.wikipedia.org/wiki/1972" TargetMode="External"/><Relationship Id="rId17" Type="http://schemas.openxmlformats.org/officeDocument/2006/relationships/hyperlink" Target="https://pt.wikipedia.org/wiki/Unix"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pt.wikipedia.org/wiki/Sistema_operativo"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pedia.org/wiki/Organiza%C3%A7%C3%A3o_Internacional_para_Padroniza%C3%A7%C3%A3o"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pt.wikipedia.org/wiki/Bell_Labs" TargetMode="Externa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yperlink" Target="https://pt.wikipedia.org/wiki/Programa%C3%A7%C3%A3o_procedural" TargetMode="External"/><Relationship Id="rId19" Type="http://schemas.openxmlformats.org/officeDocument/2006/relationships/hyperlink" Target="https://pt.wikipedia.org/wiki/C%2B%2B" TargetMode="External"/><Relationship Id="rId4" Type="http://schemas.openxmlformats.org/officeDocument/2006/relationships/webSettings" Target="webSettings.xml"/><Relationship Id="rId9" Type="http://schemas.openxmlformats.org/officeDocument/2006/relationships/hyperlink" Target="https://pt.wikipedia.org/wiki/Programa%C3%A7%C3%A3o_imperativa" TargetMode="External"/><Relationship Id="rId14" Type="http://schemas.openxmlformats.org/officeDocument/2006/relationships/hyperlink" Target="https://pt.wikipedia.org/wiki/AT%26T" TargetMode="Externa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4294967073</TotalTime>
  <Pages>13</Pages>
  <Words>3108</Words>
  <Characters>16784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Aristeia</dc:creator>
  <cp:keywords/>
  <cp:lastModifiedBy>Leandro</cp:lastModifiedBy>
  <cp:revision>15</cp:revision>
  <cp:lastPrinted>2008-05-08T11:27:00Z</cp:lastPrinted>
  <dcterms:created xsi:type="dcterms:W3CDTF">2018-04-19T12:50:00Z</dcterms:created>
  <dcterms:modified xsi:type="dcterms:W3CDTF">2018-06-19T14:42:00Z</dcterms:modified>
</cp:coreProperties>
</file>